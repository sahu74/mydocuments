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9B79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Title: Storage Area Network, an Introduction of basic concepts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Storage Area Network, an Introduction of basic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concepts</w:t>
      </w:r>
    </w:p>
    <w:p w14:paraId="568F40E8" w14:textId="77777777" w:rsidR="00EB0511" w:rsidRPr="007E1ADB" w:rsidRDefault="00EB0511" w:rsidP="007E1A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Antonella </w:t>
      </w:r>
      <w:proofErr w:type="spellStart"/>
      <w:r w:rsidRPr="007E1ADB">
        <w:rPr>
          <w:rFonts w:ascii="Arial" w:eastAsia="Times New Roman" w:hAnsi="Arial" w:cs="Arial"/>
          <w:color w:val="000000"/>
        </w:rPr>
        <w:t>Corno</w:t>
      </w:r>
      <w:proofErr w:type="spellEnd"/>
      <w:r w:rsidRPr="007E1ADB">
        <w:rPr>
          <w:rFonts w:ascii="Arial" w:eastAsia="Times New Roman" w:hAnsi="Arial" w:cs="Arial"/>
          <w:color w:val="000000"/>
        </w:rPr>
        <w:t xml:space="preserve"> CCIE Storage CM</w:t>
      </w:r>
    </w:p>
    <w:p w14:paraId="50B9D6DA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Summary</w:t>
      </w:r>
    </w:p>
    <w:p w14:paraId="0474497B" w14:textId="77777777" w:rsidR="00EB0511" w:rsidRPr="007E1ADB" w:rsidRDefault="00EB0511" w:rsidP="007E1A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What is a SAN</w:t>
      </w:r>
    </w:p>
    <w:p w14:paraId="7C33B6D1" w14:textId="77777777" w:rsidR="00EB0511" w:rsidRPr="007E1ADB" w:rsidRDefault="00EB0511" w:rsidP="007E1A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Building Blocks of a SAN</w:t>
      </w:r>
    </w:p>
    <w:p w14:paraId="66F96689" w14:textId="77777777" w:rsidR="00EB0511" w:rsidRPr="007E1ADB" w:rsidRDefault="00EB0511" w:rsidP="007E1A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zoom into the Storage Architectures</w:t>
      </w:r>
    </w:p>
    <w:p w14:paraId="08DF844B" w14:textId="77777777" w:rsidR="00EB0511" w:rsidRPr="007E1ADB" w:rsidRDefault="00EB0511" w:rsidP="007E1A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SAN elements and architecture</w:t>
      </w:r>
    </w:p>
    <w:p w14:paraId="01E2E1A7" w14:textId="77777777" w:rsidR="00EB0511" w:rsidRPr="007E1ADB" w:rsidRDefault="00EB0511" w:rsidP="007E1A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Protocols and Mechanisms</w:t>
      </w:r>
    </w:p>
    <w:p w14:paraId="77F7842E" w14:textId="77777777" w:rsidR="00EB0511" w:rsidRPr="007E1ADB" w:rsidRDefault="00EB0511" w:rsidP="007E1A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Who is who Standardization Bodies and Industry</w:t>
      </w:r>
      <w:r w:rsidRPr="007E1ADB">
        <w:rPr>
          <w:rFonts w:ascii="Arial" w:eastAsia="Times New Roman" w:hAnsi="Arial" w:cs="Arial"/>
          <w:color w:val="000000"/>
        </w:rPr>
        <w:br/>
      </w:r>
      <w:proofErr w:type="gramStart"/>
      <w:r w:rsidRPr="007E1ADB">
        <w:rPr>
          <w:rFonts w:ascii="Arial" w:eastAsia="Times New Roman" w:hAnsi="Arial" w:cs="Arial"/>
          <w:color w:val="000000"/>
        </w:rPr>
        <w:t>Organizations</w:t>
      </w:r>
      <w:proofErr w:type="gramEnd"/>
    </w:p>
    <w:p w14:paraId="6D96C19C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Summary</w:t>
      </w:r>
    </w:p>
    <w:p w14:paraId="4B8E79FA" w14:textId="77777777" w:rsidR="00EB0511" w:rsidRPr="007E1ADB" w:rsidRDefault="00EB0511" w:rsidP="007E1A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What is a SAN</w:t>
      </w:r>
    </w:p>
    <w:p w14:paraId="33EA52D9" w14:textId="77777777" w:rsidR="00EB0511" w:rsidRPr="007E1ADB" w:rsidRDefault="00EB0511" w:rsidP="007E1A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Building Blocks of a SAN</w:t>
      </w:r>
    </w:p>
    <w:p w14:paraId="3F791F4E" w14:textId="77777777" w:rsidR="00EB0511" w:rsidRPr="007E1ADB" w:rsidRDefault="00EB0511" w:rsidP="007E1A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zoom into the Storage Architectures</w:t>
      </w:r>
    </w:p>
    <w:p w14:paraId="24B2D053" w14:textId="77777777" w:rsidR="00EB0511" w:rsidRPr="007E1ADB" w:rsidRDefault="00EB0511" w:rsidP="007E1A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SAN elements and architecture</w:t>
      </w:r>
    </w:p>
    <w:p w14:paraId="7AEEC396" w14:textId="77777777" w:rsidR="00EB0511" w:rsidRPr="007E1ADB" w:rsidRDefault="00EB0511" w:rsidP="007E1A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Protocols and Mechanisms</w:t>
      </w:r>
    </w:p>
    <w:p w14:paraId="34D23D9D" w14:textId="77777777" w:rsidR="00EB0511" w:rsidRPr="007E1ADB" w:rsidRDefault="00EB0511" w:rsidP="007E1A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Who is who Standardization Bodies and Industry</w:t>
      </w:r>
      <w:r w:rsidRPr="007E1ADB">
        <w:rPr>
          <w:rFonts w:ascii="Arial" w:eastAsia="Times New Roman" w:hAnsi="Arial" w:cs="Arial"/>
          <w:color w:val="000000"/>
        </w:rPr>
        <w:br/>
      </w:r>
      <w:proofErr w:type="gramStart"/>
      <w:r w:rsidRPr="007E1ADB">
        <w:rPr>
          <w:rFonts w:ascii="Arial" w:eastAsia="Times New Roman" w:hAnsi="Arial" w:cs="Arial"/>
          <w:color w:val="000000"/>
        </w:rPr>
        <w:t>Organizations</w:t>
      </w:r>
      <w:proofErr w:type="gramEnd"/>
    </w:p>
    <w:p w14:paraId="00928E13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4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Definition</w:t>
      </w:r>
    </w:p>
    <w:p w14:paraId="116120CF" w14:textId="77777777" w:rsidR="00EB0511" w:rsidRPr="007E1ADB" w:rsidRDefault="00EB0511" w:rsidP="007E1AD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SAN (Storage Area Network) is a network</w:t>
      </w:r>
      <w:r w:rsidRPr="007E1ADB">
        <w:rPr>
          <w:rFonts w:ascii="Arial" w:eastAsia="Times New Roman" w:hAnsi="Arial" w:cs="Arial"/>
          <w:color w:val="000000"/>
        </w:rPr>
        <w:br/>
        <w:t>designed to transfer data from servers to</w:t>
      </w:r>
      <w:r w:rsidRPr="007E1ADB">
        <w:rPr>
          <w:rFonts w:ascii="Arial" w:eastAsia="Times New Roman" w:hAnsi="Arial" w:cs="Arial"/>
          <w:color w:val="000000"/>
        </w:rPr>
        <w:br/>
        <w:t>targets, and it is alternative to a directly</w:t>
      </w:r>
      <w:r w:rsidRPr="007E1ADB">
        <w:rPr>
          <w:rFonts w:ascii="Arial" w:eastAsia="Times New Roman" w:hAnsi="Arial" w:cs="Arial"/>
          <w:color w:val="000000"/>
        </w:rPr>
        <w:br/>
        <w:t>attached target architecture, or to a DAS</w:t>
      </w:r>
      <w:r w:rsidRPr="007E1ADB">
        <w:rPr>
          <w:rFonts w:ascii="Arial" w:eastAsia="Times New Roman" w:hAnsi="Arial" w:cs="Arial"/>
          <w:color w:val="000000"/>
        </w:rPr>
        <w:br/>
        <w:t>architecture, where the storage is connected to</w:t>
      </w:r>
      <w:r w:rsidRPr="007E1ADB">
        <w:rPr>
          <w:rFonts w:ascii="Arial" w:eastAsia="Times New Roman" w:hAnsi="Arial" w:cs="Arial"/>
          <w:color w:val="000000"/>
        </w:rPr>
        <w:br/>
        <w:t>the servers on general purpose networks</w:t>
      </w:r>
    </w:p>
    <w:p w14:paraId="563457A0" w14:textId="77777777" w:rsidR="00EB0511" w:rsidRPr="007E1ADB" w:rsidRDefault="00EB0511" w:rsidP="007E1AD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Additional definitions of a SAN imply that the</w:t>
      </w:r>
      <w:r w:rsidRPr="007E1ADB">
        <w:rPr>
          <w:rFonts w:ascii="Arial" w:eastAsia="Times New Roman" w:hAnsi="Arial" w:cs="Arial"/>
          <w:color w:val="000000"/>
        </w:rPr>
        <w:br/>
        <w:t>SAN should also be highly performing, and should</w:t>
      </w:r>
      <w:r w:rsidRPr="007E1ADB">
        <w:rPr>
          <w:rFonts w:ascii="Arial" w:eastAsia="Times New Roman" w:hAnsi="Arial" w:cs="Arial"/>
          <w:color w:val="000000"/>
        </w:rPr>
        <w:br/>
        <w:t>be such to enable storage devices to communicate</w:t>
      </w:r>
      <w:r w:rsidRPr="007E1ADB">
        <w:rPr>
          <w:rFonts w:ascii="Arial" w:eastAsia="Times New Roman" w:hAnsi="Arial" w:cs="Arial"/>
          <w:color w:val="000000"/>
        </w:rPr>
        <w:br/>
        <w:t>with one another and with computer systems</w:t>
      </w:r>
    </w:p>
    <w:p w14:paraId="311283D5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5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Different technologies</w:t>
      </w:r>
    </w:p>
    <w:p w14:paraId="2E585759" w14:textId="77777777" w:rsidR="00EB0511" w:rsidRPr="007E1ADB" w:rsidRDefault="00EB0511" w:rsidP="007E1A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Multiple technology can be used when building a</w:t>
      </w:r>
      <w:r w:rsidRPr="007E1ADB">
        <w:rPr>
          <w:rFonts w:ascii="Arial" w:eastAsia="Times New Roman" w:hAnsi="Arial" w:cs="Arial"/>
          <w:color w:val="000000"/>
        </w:rPr>
        <w:br/>
        <w:t>SAN traditionally the dominant technology is</w:t>
      </w:r>
      <w:r w:rsidRPr="007E1ADB">
        <w:rPr>
          <w:rFonts w:ascii="Arial" w:eastAsia="Times New Roman" w:hAnsi="Arial" w:cs="Arial"/>
          <w:color w:val="000000"/>
        </w:rPr>
        <w:br/>
        <w:t>Fiber Channel, but IP based solutions are also</w:t>
      </w:r>
      <w:r w:rsidRPr="007E1ADB">
        <w:rPr>
          <w:rFonts w:ascii="Arial" w:eastAsia="Times New Roman" w:hAnsi="Arial" w:cs="Arial"/>
          <w:color w:val="000000"/>
        </w:rPr>
        <w:br/>
        <w:t>quite popular for specific applications</w:t>
      </w:r>
    </w:p>
    <w:p w14:paraId="0E1BCA6D" w14:textId="77777777" w:rsidR="00EB0511" w:rsidRPr="007E1ADB" w:rsidRDefault="00EB0511" w:rsidP="007E1A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concept of SAN is also independent from the</w:t>
      </w:r>
      <w:r w:rsidRPr="007E1ADB">
        <w:rPr>
          <w:rFonts w:ascii="Arial" w:eastAsia="Times New Roman" w:hAnsi="Arial" w:cs="Arial"/>
          <w:color w:val="000000"/>
        </w:rPr>
        <w:br/>
        <w:t>devices that are attached to it. Can be disks,</w:t>
      </w:r>
      <w:r w:rsidRPr="007E1ADB">
        <w:rPr>
          <w:rFonts w:ascii="Arial" w:eastAsia="Times New Roman" w:hAnsi="Arial" w:cs="Arial"/>
          <w:color w:val="000000"/>
        </w:rPr>
        <w:br/>
        <w:t>tapes, RAIDs, file servers, or other</w:t>
      </w:r>
    </w:p>
    <w:p w14:paraId="5B3169F3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6</w:t>
      </w:r>
      <w:bookmarkStart w:id="0" w:name="_GoBack"/>
      <w:bookmarkEnd w:id="0"/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SAN and NAS network and node</w:t>
      </w:r>
    </w:p>
    <w:p w14:paraId="11BA6B84" w14:textId="77777777" w:rsidR="00EB0511" w:rsidRPr="007E1ADB" w:rsidRDefault="00EB0511" w:rsidP="007E1AD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SAN vs NAS while a SAN is a network connecting</w:t>
      </w:r>
      <w:r w:rsidRPr="007E1ADB">
        <w:rPr>
          <w:rFonts w:ascii="Arial" w:eastAsia="Times New Roman" w:hAnsi="Arial" w:cs="Arial"/>
          <w:color w:val="000000"/>
        </w:rPr>
        <w:br/>
        <w:t>storage subsystems, the NAS is a storage</w:t>
      </w:r>
      <w:r w:rsidRPr="007E1ADB">
        <w:rPr>
          <w:rFonts w:ascii="Arial" w:eastAsia="Times New Roman" w:hAnsi="Arial" w:cs="Arial"/>
          <w:color w:val="000000"/>
        </w:rPr>
        <w:br/>
        <w:t>subsystem, making use of a general purpose</w:t>
      </w:r>
      <w:r w:rsidRPr="007E1ADB">
        <w:rPr>
          <w:rFonts w:ascii="Arial" w:eastAsia="Times New Roman" w:hAnsi="Arial" w:cs="Arial"/>
          <w:color w:val="000000"/>
        </w:rPr>
        <w:br/>
        <w:t>network.</w:t>
      </w:r>
    </w:p>
    <w:p w14:paraId="37BB716F" w14:textId="77777777" w:rsidR="00EB0511" w:rsidRPr="007E1ADB" w:rsidRDefault="00EB0511" w:rsidP="007E1AD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SAN is an extension of the disk channel</w:t>
      </w:r>
      <w:r w:rsidRPr="007E1ADB">
        <w:rPr>
          <w:rFonts w:ascii="Arial" w:eastAsia="Times New Roman" w:hAnsi="Arial" w:cs="Arial"/>
          <w:color w:val="000000"/>
        </w:rPr>
        <w:br/>
        <w:t>outside the server, while the NAS is a disk</w:t>
      </w:r>
      <w:r w:rsidRPr="007E1ADB">
        <w:rPr>
          <w:rFonts w:ascii="Arial" w:eastAsia="Times New Roman" w:hAnsi="Arial" w:cs="Arial"/>
          <w:color w:val="000000"/>
        </w:rPr>
        <w:br/>
        <w:t>subsystem connected to the servers, in most cases</w:t>
      </w:r>
      <w:r w:rsidRPr="007E1ADB">
        <w:rPr>
          <w:rFonts w:ascii="Arial" w:eastAsia="Times New Roman" w:hAnsi="Arial" w:cs="Arial"/>
          <w:color w:val="000000"/>
        </w:rPr>
        <w:br/>
        <w:t>via an IP network.</w:t>
      </w:r>
    </w:p>
    <w:p w14:paraId="2CFB77EE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7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Summary</w:t>
      </w:r>
    </w:p>
    <w:p w14:paraId="4634BFAD" w14:textId="77777777" w:rsidR="00EB0511" w:rsidRPr="007E1ADB" w:rsidRDefault="00EB0511" w:rsidP="007E1AD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What is a SAN</w:t>
      </w:r>
    </w:p>
    <w:p w14:paraId="70AA1DFF" w14:textId="77777777" w:rsidR="00EB0511" w:rsidRPr="007E1ADB" w:rsidRDefault="00EB0511" w:rsidP="007E1AD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Building Blocks of SAN</w:t>
      </w:r>
    </w:p>
    <w:p w14:paraId="494DAAC9" w14:textId="77777777" w:rsidR="00EB0511" w:rsidRPr="007E1ADB" w:rsidRDefault="00EB0511" w:rsidP="007E1AD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zoom into the Storage Architectures</w:t>
      </w:r>
    </w:p>
    <w:p w14:paraId="439DB145" w14:textId="77777777" w:rsidR="00EB0511" w:rsidRPr="007E1ADB" w:rsidRDefault="00EB0511" w:rsidP="007E1AD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SAN elements and architecture</w:t>
      </w:r>
    </w:p>
    <w:p w14:paraId="13A66C27" w14:textId="77777777" w:rsidR="00EB0511" w:rsidRPr="007E1ADB" w:rsidRDefault="00EB0511" w:rsidP="007E1AD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Protocols and Mechanisms</w:t>
      </w:r>
    </w:p>
    <w:p w14:paraId="728FBD9A" w14:textId="77777777" w:rsidR="00EB0511" w:rsidRPr="007E1ADB" w:rsidRDefault="00EB0511" w:rsidP="007E1AD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Who is who Standardization Bodies and Industry</w:t>
      </w:r>
      <w:r w:rsidRPr="007E1ADB">
        <w:rPr>
          <w:rFonts w:ascii="Arial" w:eastAsia="Times New Roman" w:hAnsi="Arial" w:cs="Arial"/>
          <w:color w:val="000000"/>
        </w:rPr>
        <w:br/>
      </w:r>
      <w:proofErr w:type="gramStart"/>
      <w:r w:rsidRPr="007E1ADB">
        <w:rPr>
          <w:rFonts w:ascii="Arial" w:eastAsia="Times New Roman" w:hAnsi="Arial" w:cs="Arial"/>
          <w:color w:val="000000"/>
        </w:rPr>
        <w:t>Organizations</w:t>
      </w:r>
      <w:proofErr w:type="gramEnd"/>
    </w:p>
    <w:p w14:paraId="0F69A7F2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8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SAN interconnections</w:t>
      </w:r>
    </w:p>
    <w:p w14:paraId="635CB113" w14:textId="77777777" w:rsidR="00EB0511" w:rsidRPr="007E1ADB" w:rsidRDefault="00EB0511" w:rsidP="007E1AD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As said, different technologies can be used to</w:t>
      </w:r>
      <w:r w:rsidRPr="007E1ADB">
        <w:rPr>
          <w:rFonts w:ascii="Arial" w:eastAsia="Times New Roman" w:hAnsi="Arial" w:cs="Arial"/>
          <w:color w:val="000000"/>
        </w:rPr>
        <w:br/>
        <w:t>interconnect the network nodes, extending the</w:t>
      </w:r>
      <w:r w:rsidRPr="007E1ADB">
        <w:rPr>
          <w:rFonts w:ascii="Arial" w:eastAsia="Times New Roman" w:hAnsi="Arial" w:cs="Arial"/>
          <w:color w:val="000000"/>
        </w:rPr>
        <w:br/>
        <w:t>Disk interface outside the server</w:t>
      </w:r>
    </w:p>
    <w:p w14:paraId="76020EA6" w14:textId="77777777" w:rsidR="00EB0511" w:rsidRPr="007E1ADB" w:rsidRDefault="00EB0511" w:rsidP="007E1AD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Fiber Channel is a dedicated channel based high</w:t>
      </w:r>
      <w:r w:rsidRPr="007E1ADB">
        <w:rPr>
          <w:rFonts w:ascii="Arial" w:eastAsia="Times New Roman" w:hAnsi="Arial" w:cs="Arial"/>
          <w:color w:val="000000"/>
        </w:rPr>
        <w:br/>
        <w:t>performance and highly available network based on</w:t>
      </w:r>
      <w:r w:rsidRPr="007E1ADB">
        <w:rPr>
          <w:rFonts w:ascii="Arial" w:eastAsia="Times New Roman" w:hAnsi="Arial" w:cs="Arial"/>
          <w:color w:val="000000"/>
        </w:rPr>
        <w:br/>
        <w:t>Fiber Channel Protocols</w:t>
      </w:r>
    </w:p>
    <w:p w14:paraId="47F8F3F6" w14:textId="77777777" w:rsidR="00EB0511" w:rsidRPr="007E1ADB" w:rsidRDefault="00EB0511" w:rsidP="007E1AD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iSCSI is SCSI protocol carried over an IP</w:t>
      </w:r>
      <w:r w:rsidRPr="007E1ADB">
        <w:rPr>
          <w:rFonts w:ascii="Arial" w:eastAsia="Times New Roman" w:hAnsi="Arial" w:cs="Arial"/>
          <w:color w:val="000000"/>
        </w:rPr>
        <w:br/>
        <w:t>network. In this case the network infrastructure</w:t>
      </w:r>
      <w:r w:rsidRPr="007E1ADB">
        <w:rPr>
          <w:rFonts w:ascii="Arial" w:eastAsia="Times New Roman" w:hAnsi="Arial" w:cs="Arial"/>
          <w:color w:val="000000"/>
        </w:rPr>
        <w:br/>
        <w:t>can be shared with other applications</w:t>
      </w:r>
    </w:p>
    <w:p w14:paraId="34B3EF5F" w14:textId="77777777" w:rsidR="00EB0511" w:rsidRPr="007E1ADB" w:rsidRDefault="00EB0511" w:rsidP="007E1AD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t>SCSI network is an extension of the internal SCSI</w:t>
      </w:r>
      <w:r w:rsidRPr="007E1ADB">
        <w:rPr>
          <w:rFonts w:ascii="Arial" w:eastAsia="Times New Roman" w:hAnsi="Arial" w:cs="Arial"/>
          <w:color w:val="000000"/>
        </w:rPr>
        <w:br/>
        <w:t>bus, used for short distances due to its parallel</w:t>
      </w:r>
      <w:r w:rsidRPr="007E1ADB">
        <w:rPr>
          <w:rFonts w:ascii="Arial" w:eastAsia="Times New Roman" w:hAnsi="Arial" w:cs="Arial"/>
          <w:color w:val="000000"/>
        </w:rPr>
        <w:br/>
        <w:t>architecture</w:t>
      </w:r>
    </w:p>
    <w:p w14:paraId="75F2E288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9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Initiator and Target in FC SANs</w:t>
      </w:r>
    </w:p>
    <w:p w14:paraId="01E95F24" w14:textId="77777777" w:rsidR="00EB0511" w:rsidRPr="007E1ADB" w:rsidRDefault="00EB0511" w:rsidP="007E1AD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Fiber Channel Node can be the source or the</w:t>
      </w:r>
      <w:r w:rsidRPr="007E1ADB">
        <w:rPr>
          <w:rFonts w:ascii="Arial" w:eastAsia="Times New Roman" w:hAnsi="Arial" w:cs="Arial"/>
          <w:color w:val="000000"/>
        </w:rPr>
        <w:br/>
        <w:t>destination of information</w:t>
      </w:r>
    </w:p>
    <w:p w14:paraId="70F3928F" w14:textId="77777777" w:rsidR="00EB0511" w:rsidRPr="007E1ADB" w:rsidRDefault="00EB0511" w:rsidP="007E1AD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If the node is an Initiator (source), it is</w:t>
      </w:r>
      <w:r w:rsidRPr="007E1ADB">
        <w:rPr>
          <w:rFonts w:ascii="Arial" w:eastAsia="Times New Roman" w:hAnsi="Arial" w:cs="Arial"/>
          <w:color w:val="000000"/>
        </w:rPr>
        <w:br/>
        <w:t>usually connected to the network via an HBA (Host</w:t>
      </w:r>
      <w:r w:rsidRPr="007E1ADB">
        <w:rPr>
          <w:rFonts w:ascii="Arial" w:eastAsia="Times New Roman" w:hAnsi="Arial" w:cs="Arial"/>
          <w:color w:val="000000"/>
        </w:rPr>
        <w:br/>
        <w:t>Bus Adaptor), which is the physical connection</w:t>
      </w:r>
      <w:r w:rsidRPr="007E1ADB">
        <w:rPr>
          <w:rFonts w:ascii="Arial" w:eastAsia="Times New Roman" w:hAnsi="Arial" w:cs="Arial"/>
          <w:color w:val="000000"/>
        </w:rPr>
        <w:br/>
        <w:t>interface, and can be based either on electrical</w:t>
      </w:r>
      <w:r w:rsidRPr="007E1ADB">
        <w:rPr>
          <w:rFonts w:ascii="Arial" w:eastAsia="Times New Roman" w:hAnsi="Arial" w:cs="Arial"/>
          <w:color w:val="000000"/>
        </w:rPr>
        <w:br/>
        <w:t>or (more often) optical technology</w:t>
      </w:r>
    </w:p>
    <w:p w14:paraId="4B4A77C7" w14:textId="77777777" w:rsidR="00EB0511" w:rsidRPr="007E1ADB" w:rsidRDefault="00EB0511" w:rsidP="007E1AD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If the node is a target (destination), it can be</w:t>
      </w:r>
      <w:r w:rsidRPr="007E1ADB">
        <w:rPr>
          <w:rFonts w:ascii="Arial" w:eastAsia="Times New Roman" w:hAnsi="Arial" w:cs="Arial"/>
          <w:color w:val="000000"/>
        </w:rPr>
        <w:br/>
        <w:t>a JBOD (Just a Bunch of Disks), a RAID (Redundant</w:t>
      </w:r>
      <w:r w:rsidRPr="007E1ADB">
        <w:rPr>
          <w:rFonts w:ascii="Arial" w:eastAsia="Times New Roman" w:hAnsi="Arial" w:cs="Arial"/>
          <w:color w:val="000000"/>
        </w:rPr>
        <w:br/>
        <w:t>Array of Independent Disks), or a Storage array</w:t>
      </w:r>
    </w:p>
    <w:p w14:paraId="02E1F992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10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Hard Drives</w:t>
      </w:r>
    </w:p>
    <w:p w14:paraId="322FF536" w14:textId="77777777" w:rsidR="00EB0511" w:rsidRPr="007E1ADB" w:rsidRDefault="00EB0511" w:rsidP="007E1AD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The basic storage element is </w:t>
      </w:r>
      <w:proofErr w:type="gramStart"/>
      <w:r w:rsidRPr="007E1ADB">
        <w:rPr>
          <w:rFonts w:ascii="Arial" w:eastAsia="Times New Roman" w:hAnsi="Arial" w:cs="Arial"/>
          <w:color w:val="000000"/>
        </w:rPr>
        <w:t>an</w:t>
      </w:r>
      <w:proofErr w:type="gramEnd"/>
      <w:r w:rsidRPr="007E1ADB">
        <w:rPr>
          <w:rFonts w:ascii="Arial" w:eastAsia="Times New Roman" w:hAnsi="Arial" w:cs="Arial"/>
          <w:color w:val="000000"/>
        </w:rPr>
        <w:t xml:space="preserve"> Hard Drive. They</w:t>
      </w:r>
      <w:r w:rsidRPr="007E1ADB">
        <w:rPr>
          <w:rFonts w:ascii="Arial" w:eastAsia="Times New Roman" w:hAnsi="Arial" w:cs="Arial"/>
          <w:color w:val="000000"/>
        </w:rPr>
        <w:br/>
        <w:t>are made into complex devices composed of</w:t>
      </w:r>
      <w:r w:rsidRPr="007E1ADB">
        <w:rPr>
          <w:rFonts w:ascii="Arial" w:eastAsia="Times New Roman" w:hAnsi="Arial" w:cs="Arial"/>
          <w:color w:val="000000"/>
        </w:rPr>
        <w:br/>
        <w:t>platters, heads, cylinders and tracks</w:t>
      </w:r>
    </w:p>
    <w:p w14:paraId="74DEE1AC" w14:textId="77777777" w:rsidR="00EB0511" w:rsidRPr="007E1ADB" w:rsidRDefault="00EB0511" w:rsidP="007E1AD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Logical Block Addressing (LBA) addresses the</w:t>
      </w:r>
      <w:r w:rsidRPr="007E1ADB">
        <w:rPr>
          <w:rFonts w:ascii="Arial" w:eastAsia="Times New Roman" w:hAnsi="Arial" w:cs="Arial"/>
          <w:color w:val="000000"/>
        </w:rPr>
        <w:br/>
        <w:t>sector within the disk. Modern drives have 512</w:t>
      </w:r>
      <w:r w:rsidRPr="007E1ADB">
        <w:rPr>
          <w:rFonts w:ascii="Arial" w:eastAsia="Times New Roman" w:hAnsi="Arial" w:cs="Arial"/>
          <w:color w:val="000000"/>
        </w:rPr>
        <w:br/>
        <w:t>byte sectors</w:t>
      </w:r>
    </w:p>
    <w:p w14:paraId="25847826" w14:textId="77777777" w:rsidR="00EB0511" w:rsidRPr="007E1ADB" w:rsidRDefault="00EB0511" w:rsidP="007E1AD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File systems arrange files into sectors so that</w:t>
      </w:r>
      <w:r w:rsidRPr="007E1ADB">
        <w:rPr>
          <w:rFonts w:ascii="Arial" w:eastAsia="Times New Roman" w:hAnsi="Arial" w:cs="Arial"/>
          <w:color w:val="000000"/>
        </w:rPr>
        <w:br/>
        <w:t>they can be stored and retrieved</w:t>
      </w:r>
    </w:p>
    <w:p w14:paraId="66021C99" w14:textId="77777777" w:rsidR="00EB0511" w:rsidRPr="007E1ADB" w:rsidRDefault="00EB0511" w:rsidP="007E1AD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File system usually deals with clusters of</w:t>
      </w:r>
      <w:r w:rsidRPr="007E1ADB">
        <w:rPr>
          <w:rFonts w:ascii="Arial" w:eastAsia="Times New Roman" w:hAnsi="Arial" w:cs="Arial"/>
          <w:color w:val="000000"/>
        </w:rPr>
        <w:br/>
        <w:t>blocks and uses a FAT (File Allocation Table) to</w:t>
      </w:r>
      <w:r w:rsidRPr="007E1ADB">
        <w:rPr>
          <w:rFonts w:ascii="Arial" w:eastAsia="Times New Roman" w:hAnsi="Arial" w:cs="Arial"/>
          <w:color w:val="000000"/>
        </w:rPr>
        <w:br/>
        <w:t>map a file to the sectors</w:t>
      </w:r>
    </w:p>
    <w:p w14:paraId="7A100EC4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11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FAT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12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JBODs and RAIDs</w:t>
      </w:r>
    </w:p>
    <w:p w14:paraId="551378B4" w14:textId="77777777" w:rsidR="00EB0511" w:rsidRPr="007E1ADB" w:rsidRDefault="00EB0511" w:rsidP="007E1AD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While a </w:t>
      </w:r>
      <w:proofErr w:type="spellStart"/>
      <w:r w:rsidRPr="007E1ADB">
        <w:rPr>
          <w:rFonts w:ascii="Arial" w:eastAsia="Times New Roman" w:hAnsi="Arial" w:cs="Arial"/>
          <w:color w:val="000000"/>
        </w:rPr>
        <w:t>Jbod</w:t>
      </w:r>
      <w:proofErr w:type="spellEnd"/>
      <w:r w:rsidRPr="007E1ADB">
        <w:rPr>
          <w:rFonts w:ascii="Arial" w:eastAsia="Times New Roman" w:hAnsi="Arial" w:cs="Arial"/>
          <w:color w:val="000000"/>
        </w:rPr>
        <w:t xml:space="preserve"> is a group of disks packaged in an</w:t>
      </w:r>
      <w:r w:rsidRPr="007E1ADB">
        <w:rPr>
          <w:rFonts w:ascii="Arial" w:eastAsia="Times New Roman" w:hAnsi="Arial" w:cs="Arial"/>
          <w:color w:val="000000"/>
        </w:rPr>
        <w:br/>
        <w:t>enclosure and connected via a FC loop, a RAID is</w:t>
      </w:r>
      <w:r w:rsidRPr="007E1ADB">
        <w:rPr>
          <w:rFonts w:ascii="Arial" w:eastAsia="Times New Roman" w:hAnsi="Arial" w:cs="Arial"/>
          <w:color w:val="000000"/>
        </w:rPr>
        <w:br/>
        <w:t>a more sophisticated device, that may improve</w:t>
      </w:r>
      <w:r w:rsidRPr="007E1ADB">
        <w:rPr>
          <w:rFonts w:ascii="Arial" w:eastAsia="Times New Roman" w:hAnsi="Arial" w:cs="Arial"/>
          <w:color w:val="000000"/>
        </w:rPr>
        <w:br/>
        <w:t>performance and/or reliability of the storage</w:t>
      </w:r>
      <w:r w:rsidRPr="007E1ADB">
        <w:rPr>
          <w:rFonts w:ascii="Arial" w:eastAsia="Times New Roman" w:hAnsi="Arial" w:cs="Arial"/>
          <w:color w:val="000000"/>
        </w:rPr>
        <w:br/>
        <w:t>device</w:t>
      </w:r>
    </w:p>
    <w:p w14:paraId="670A62D6" w14:textId="77777777" w:rsidR="00EB0511" w:rsidRPr="007E1ADB" w:rsidRDefault="00EB0511" w:rsidP="007E1AD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RAID is improving performances reading/writing</w:t>
      </w:r>
      <w:r w:rsidRPr="007E1ADB">
        <w:rPr>
          <w:rFonts w:ascii="Arial" w:eastAsia="Times New Roman" w:hAnsi="Arial" w:cs="Arial"/>
          <w:color w:val="000000"/>
        </w:rPr>
        <w:br/>
        <w:t>information from a set of disks at the same time,</w:t>
      </w:r>
      <w:r w:rsidRPr="007E1ADB">
        <w:rPr>
          <w:rFonts w:ascii="Arial" w:eastAsia="Times New Roman" w:hAnsi="Arial" w:cs="Arial"/>
          <w:color w:val="000000"/>
        </w:rPr>
        <w:br/>
        <w:t>and reliability adding parity and/or mirroring</w:t>
      </w:r>
      <w:r w:rsidRPr="007E1ADB">
        <w:rPr>
          <w:rFonts w:ascii="Arial" w:eastAsia="Times New Roman" w:hAnsi="Arial" w:cs="Arial"/>
          <w:color w:val="000000"/>
        </w:rPr>
        <w:br/>
        <w:t>information on multiple disks of the array</w:t>
      </w:r>
    </w:p>
    <w:p w14:paraId="147E9698" w14:textId="77777777" w:rsidR="00EB0511" w:rsidRPr="007E1ADB" w:rsidRDefault="00EB0511" w:rsidP="007E1AD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t>RAID can be performed in HW via a controller</w:t>
      </w:r>
      <w:r w:rsidRPr="007E1ADB">
        <w:rPr>
          <w:rFonts w:ascii="Arial" w:eastAsia="Times New Roman" w:hAnsi="Arial" w:cs="Arial"/>
          <w:color w:val="000000"/>
        </w:rPr>
        <w:br/>
        <w:t>embedded in the enclosure or software on the host</w:t>
      </w:r>
    </w:p>
    <w:p w14:paraId="5763F971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13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RAID 0 or striping</w:t>
      </w:r>
    </w:p>
    <w:p w14:paraId="3165550B" w14:textId="77777777" w:rsidR="00EB0511" w:rsidRPr="007E1ADB" w:rsidRDefault="00EB0511" w:rsidP="007E1AD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Data are split onto different disks for</w:t>
      </w:r>
      <w:r w:rsidRPr="007E1ADB">
        <w:rPr>
          <w:rFonts w:ascii="Arial" w:eastAsia="Times New Roman" w:hAnsi="Arial" w:cs="Arial"/>
          <w:color w:val="000000"/>
        </w:rPr>
        <w:br/>
        <w:t>performance increase performances depend on</w:t>
      </w:r>
      <w:r w:rsidRPr="007E1ADB">
        <w:rPr>
          <w:rFonts w:ascii="Arial" w:eastAsia="Times New Roman" w:hAnsi="Arial" w:cs="Arial"/>
          <w:color w:val="000000"/>
        </w:rPr>
        <w:br/>
        <w:t>information unit size vs stripe size</w:t>
      </w:r>
    </w:p>
    <w:p w14:paraId="177C5D8B" w14:textId="77777777" w:rsidR="00EB0511" w:rsidRPr="007E1ADB" w:rsidRDefault="00EB0511" w:rsidP="007E1AD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No redundancy added</w:t>
      </w:r>
    </w:p>
    <w:p w14:paraId="191D491B" w14:textId="77777777" w:rsidR="00EB0511" w:rsidRPr="007E1ADB" w:rsidRDefault="00EB0511" w:rsidP="007E1AD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Cost is limited (no additional hardware)</w:t>
      </w:r>
    </w:p>
    <w:p w14:paraId="138A5FB6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14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RAID 1 - mirroring</w:t>
      </w:r>
    </w:p>
    <w:p w14:paraId="3E8686DC" w14:textId="77777777" w:rsidR="00EB0511" w:rsidRPr="007E1ADB" w:rsidRDefault="00EB0511" w:rsidP="007E1AD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Data are replicated on multiple disks for</w:t>
      </w:r>
      <w:r w:rsidRPr="007E1ADB">
        <w:rPr>
          <w:rFonts w:ascii="Arial" w:eastAsia="Times New Roman" w:hAnsi="Arial" w:cs="Arial"/>
          <w:color w:val="000000"/>
        </w:rPr>
        <w:br/>
        <w:t>redundancy</w:t>
      </w:r>
    </w:p>
    <w:p w14:paraId="49F0732C" w14:textId="77777777" w:rsidR="00EB0511" w:rsidRPr="007E1ADB" w:rsidRDefault="00EB0511" w:rsidP="007E1AD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Performance may be impacted if copy is done</w:t>
      </w:r>
      <w:r w:rsidRPr="007E1ADB">
        <w:rPr>
          <w:rFonts w:ascii="Arial" w:eastAsia="Times New Roman" w:hAnsi="Arial" w:cs="Arial"/>
          <w:color w:val="000000"/>
        </w:rPr>
        <w:br/>
        <w:t>serially</w:t>
      </w:r>
    </w:p>
    <w:p w14:paraId="287F433D" w14:textId="77777777" w:rsidR="00EB0511" w:rsidRPr="007E1ADB" w:rsidRDefault="00EB0511" w:rsidP="007E1AD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Increase of cost proportional to the amount of</w:t>
      </w:r>
      <w:r w:rsidRPr="007E1ADB">
        <w:rPr>
          <w:rFonts w:ascii="Arial" w:eastAsia="Times New Roman" w:hAnsi="Arial" w:cs="Arial"/>
          <w:color w:val="000000"/>
        </w:rPr>
        <w:br/>
        <w:t>redundancy</w:t>
      </w:r>
    </w:p>
    <w:p w14:paraId="35435659" w14:textId="77777777" w:rsidR="00EB0511" w:rsidRPr="007E1ADB" w:rsidRDefault="00EB0511" w:rsidP="007E1AD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More complex algorithm to manage multiple copies</w:t>
      </w:r>
    </w:p>
    <w:p w14:paraId="73547057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15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RAID 3</w:t>
      </w:r>
    </w:p>
    <w:p w14:paraId="0966BBE9" w14:textId="77777777" w:rsidR="00EB0511" w:rsidRPr="007E1ADB" w:rsidRDefault="00EB0511" w:rsidP="007E1AD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Data protection via ECC (Error Correction Control</w:t>
      </w:r>
      <w:r w:rsidRPr="007E1ADB">
        <w:rPr>
          <w:rFonts w:ascii="Arial" w:eastAsia="Times New Roman" w:hAnsi="Arial" w:cs="Arial"/>
          <w:color w:val="000000"/>
        </w:rPr>
        <w:br/>
        <w:t>code)</w:t>
      </w:r>
    </w:p>
    <w:p w14:paraId="45438853" w14:textId="77777777" w:rsidR="00EB0511" w:rsidRPr="007E1ADB" w:rsidRDefault="00EB0511" w:rsidP="007E1AD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Good redundancy</w:t>
      </w:r>
    </w:p>
    <w:p w14:paraId="4AD1B836" w14:textId="77777777" w:rsidR="00EB0511" w:rsidRPr="007E1ADB" w:rsidRDefault="00EB0511" w:rsidP="007E1AD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Performance not changed for reads but lower for</w:t>
      </w:r>
      <w:r w:rsidRPr="007E1ADB">
        <w:rPr>
          <w:rFonts w:ascii="Arial" w:eastAsia="Times New Roman" w:hAnsi="Arial" w:cs="Arial"/>
          <w:color w:val="000000"/>
        </w:rPr>
        <w:br/>
        <w:t>writes since the ECC need to be calculated</w:t>
      </w:r>
    </w:p>
    <w:p w14:paraId="6A94C435" w14:textId="77777777" w:rsidR="00EB0511" w:rsidRPr="007E1ADB" w:rsidRDefault="00EB0511" w:rsidP="007E1AD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Cost is only 1 extra disk for the entire logical</w:t>
      </w:r>
      <w:r w:rsidRPr="007E1ADB">
        <w:rPr>
          <w:rFonts w:ascii="Arial" w:eastAsia="Times New Roman" w:hAnsi="Arial" w:cs="Arial"/>
          <w:color w:val="000000"/>
        </w:rPr>
        <w:br/>
        <w:t>array</w:t>
      </w:r>
    </w:p>
    <w:p w14:paraId="6838283A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16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RAID 5</w:t>
      </w:r>
    </w:p>
    <w:p w14:paraId="4D6C2664" w14:textId="77777777" w:rsidR="00EB0511" w:rsidRPr="007E1ADB" w:rsidRDefault="00EB0511" w:rsidP="007E1AD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Data protection with ECC, but parity is spread on</w:t>
      </w:r>
      <w:r w:rsidRPr="007E1ADB">
        <w:rPr>
          <w:rFonts w:ascii="Arial" w:eastAsia="Times New Roman" w:hAnsi="Arial" w:cs="Arial"/>
          <w:color w:val="000000"/>
        </w:rPr>
        <w:br/>
        <w:t>the array</w:t>
      </w:r>
    </w:p>
    <w:p w14:paraId="4909A4B1" w14:textId="77777777" w:rsidR="00EB0511" w:rsidRPr="007E1ADB" w:rsidRDefault="00EB0511" w:rsidP="007E1AD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Good redundancy</w:t>
      </w:r>
    </w:p>
    <w:p w14:paraId="11FFF664" w14:textId="77777777" w:rsidR="00EB0511" w:rsidRPr="007E1ADB" w:rsidRDefault="00EB0511" w:rsidP="007E1AD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Same speed reads, slower writes</w:t>
      </w:r>
    </w:p>
    <w:p w14:paraId="239C16DF" w14:textId="77777777" w:rsidR="00EB0511" w:rsidRPr="007E1ADB" w:rsidRDefault="00EB0511" w:rsidP="007E1AD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One disk per array of added cost</w:t>
      </w:r>
    </w:p>
    <w:p w14:paraId="362639DC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17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Summary</w:t>
      </w:r>
    </w:p>
    <w:p w14:paraId="73868662" w14:textId="77777777" w:rsidR="00EB0511" w:rsidRPr="007E1ADB" w:rsidRDefault="00EB0511" w:rsidP="007E1ADB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t>What is a SAN</w:t>
      </w:r>
    </w:p>
    <w:p w14:paraId="0ADE5929" w14:textId="77777777" w:rsidR="00EB0511" w:rsidRPr="007E1ADB" w:rsidRDefault="00EB0511" w:rsidP="007E1ADB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Building Blocks of a SAN</w:t>
      </w:r>
    </w:p>
    <w:p w14:paraId="0F0F419B" w14:textId="77777777" w:rsidR="00EB0511" w:rsidRPr="007E1ADB" w:rsidRDefault="00EB0511" w:rsidP="007E1ADB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zoom into the Storage Architectures</w:t>
      </w:r>
    </w:p>
    <w:p w14:paraId="57548444" w14:textId="77777777" w:rsidR="00EB0511" w:rsidRPr="007E1ADB" w:rsidRDefault="00EB0511" w:rsidP="007E1ADB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SAN elements and architecture</w:t>
      </w:r>
    </w:p>
    <w:p w14:paraId="6062FDF1" w14:textId="77777777" w:rsidR="00EB0511" w:rsidRPr="007E1ADB" w:rsidRDefault="00EB0511" w:rsidP="007E1ADB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Protocols and Mechanisms</w:t>
      </w:r>
    </w:p>
    <w:p w14:paraId="50B4ED34" w14:textId="77777777" w:rsidR="00EB0511" w:rsidRPr="007E1ADB" w:rsidRDefault="00EB0511" w:rsidP="007E1ADB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Who is who Standardization Bodies and Industry</w:t>
      </w:r>
      <w:r w:rsidRPr="007E1ADB">
        <w:rPr>
          <w:rFonts w:ascii="Arial" w:eastAsia="Times New Roman" w:hAnsi="Arial" w:cs="Arial"/>
          <w:color w:val="000000"/>
        </w:rPr>
        <w:br/>
      </w:r>
      <w:proofErr w:type="gramStart"/>
      <w:r w:rsidRPr="007E1ADB">
        <w:rPr>
          <w:rFonts w:ascii="Arial" w:eastAsia="Times New Roman" w:hAnsi="Arial" w:cs="Arial"/>
          <w:color w:val="000000"/>
        </w:rPr>
        <w:t>Organizations</w:t>
      </w:r>
      <w:proofErr w:type="gramEnd"/>
    </w:p>
    <w:p w14:paraId="47FCB7E3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18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RAID array vs DAS vs NAS vs SAN (I)</w:t>
      </w:r>
    </w:p>
    <w:p w14:paraId="45274AB1" w14:textId="77777777" w:rsidR="00EB0511" w:rsidRPr="007E1ADB" w:rsidRDefault="00EB0511" w:rsidP="007E1ADB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RAID array is an enclosure containing a set of</w:t>
      </w:r>
      <w:r w:rsidRPr="007E1ADB">
        <w:rPr>
          <w:rFonts w:ascii="Arial" w:eastAsia="Times New Roman" w:hAnsi="Arial" w:cs="Arial"/>
          <w:color w:val="000000"/>
        </w:rPr>
        <w:br/>
        <w:t>disks and a RAID controller providing in hardware</w:t>
      </w:r>
      <w:r w:rsidRPr="007E1ADB">
        <w:rPr>
          <w:rFonts w:ascii="Arial" w:eastAsia="Times New Roman" w:hAnsi="Arial" w:cs="Arial"/>
          <w:color w:val="000000"/>
        </w:rPr>
        <w:br/>
        <w:t>the features of a RAID 0 5 and usually some</w:t>
      </w:r>
      <w:r w:rsidRPr="007E1ADB">
        <w:rPr>
          <w:rFonts w:ascii="Arial" w:eastAsia="Times New Roman" w:hAnsi="Arial" w:cs="Arial"/>
          <w:color w:val="000000"/>
        </w:rPr>
        <w:br/>
        <w:t>caching engine</w:t>
      </w:r>
    </w:p>
    <w:p w14:paraId="0F69503B" w14:textId="77777777" w:rsidR="00EB0511" w:rsidRPr="007E1ADB" w:rsidRDefault="00EB0511" w:rsidP="007E1ADB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DAS (Direct Attached Storage) is an</w:t>
      </w:r>
      <w:r w:rsidRPr="007E1ADB">
        <w:rPr>
          <w:rFonts w:ascii="Arial" w:eastAsia="Times New Roman" w:hAnsi="Arial" w:cs="Arial"/>
          <w:color w:val="000000"/>
        </w:rPr>
        <w:br/>
        <w:t>architecture for which the storage is privately</w:t>
      </w:r>
      <w:r w:rsidRPr="007E1ADB">
        <w:rPr>
          <w:rFonts w:ascii="Arial" w:eastAsia="Times New Roman" w:hAnsi="Arial" w:cs="Arial"/>
          <w:color w:val="000000"/>
        </w:rPr>
        <w:br/>
        <w:t>attached to the servers cannot be shared, it is</w:t>
      </w:r>
      <w:r w:rsidRPr="007E1ADB">
        <w:rPr>
          <w:rFonts w:ascii="Arial" w:eastAsia="Times New Roman" w:hAnsi="Arial" w:cs="Arial"/>
          <w:color w:val="000000"/>
        </w:rPr>
        <w:br/>
        <w:t>hard to scale, expensive and complex to manage.</w:t>
      </w:r>
      <w:r w:rsidRPr="007E1ADB">
        <w:rPr>
          <w:rFonts w:ascii="Arial" w:eastAsia="Times New Roman" w:hAnsi="Arial" w:cs="Arial"/>
          <w:color w:val="000000"/>
        </w:rPr>
        <w:br/>
        <w:t>80 of the market it is still DAS</w:t>
      </w:r>
    </w:p>
    <w:p w14:paraId="56379870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19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RAID array vs DAS vs NAS vs SAN (II)</w:t>
      </w:r>
    </w:p>
    <w:p w14:paraId="2DDFD296" w14:textId="77777777" w:rsidR="00EB0511" w:rsidRPr="007E1ADB" w:rsidRDefault="00EB0511" w:rsidP="007E1AD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NAS (</w:t>
      </w:r>
      <w:proofErr w:type="spellStart"/>
      <w:r w:rsidRPr="007E1ADB">
        <w:rPr>
          <w:rFonts w:ascii="Arial" w:eastAsia="Times New Roman" w:hAnsi="Arial" w:cs="Arial"/>
          <w:color w:val="000000"/>
        </w:rPr>
        <w:t>Netwrok</w:t>
      </w:r>
      <w:proofErr w:type="spellEnd"/>
      <w:r w:rsidRPr="007E1ADB">
        <w:rPr>
          <w:rFonts w:ascii="Arial" w:eastAsia="Times New Roman" w:hAnsi="Arial" w:cs="Arial"/>
          <w:color w:val="000000"/>
        </w:rPr>
        <w:t xml:space="preserve"> Attached Storage) is an architecture</w:t>
      </w:r>
      <w:r w:rsidRPr="007E1ADB">
        <w:rPr>
          <w:rFonts w:ascii="Arial" w:eastAsia="Times New Roman" w:hAnsi="Arial" w:cs="Arial"/>
          <w:color w:val="000000"/>
        </w:rPr>
        <w:br/>
        <w:t>for which the storage is attached to the servers</w:t>
      </w:r>
      <w:r w:rsidRPr="007E1ADB">
        <w:rPr>
          <w:rFonts w:ascii="Arial" w:eastAsia="Times New Roman" w:hAnsi="Arial" w:cs="Arial"/>
          <w:color w:val="000000"/>
        </w:rPr>
        <w:br/>
        <w:t>via a multi-purpose network, and it is accessed</w:t>
      </w:r>
      <w:r w:rsidRPr="007E1ADB">
        <w:rPr>
          <w:rFonts w:ascii="Arial" w:eastAsia="Times New Roman" w:hAnsi="Arial" w:cs="Arial"/>
          <w:color w:val="000000"/>
        </w:rPr>
        <w:br/>
        <w:t>at a file level via protocols like CIFS or NFS</w:t>
      </w:r>
    </w:p>
    <w:p w14:paraId="7E9E8C6B" w14:textId="77777777" w:rsidR="00EB0511" w:rsidRPr="007E1ADB" w:rsidRDefault="00EB0511" w:rsidP="007E1AD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network is usually an IP network</w:t>
      </w:r>
    </w:p>
    <w:p w14:paraId="237DF376" w14:textId="77777777" w:rsidR="00EB0511" w:rsidRPr="007E1ADB" w:rsidRDefault="00EB0511" w:rsidP="007E1AD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TCP can be tuned to optimize storage transport</w:t>
      </w:r>
    </w:p>
    <w:p w14:paraId="31F1C2D2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20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DAS vs NAS architecture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21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SAN architecture</w:t>
      </w:r>
    </w:p>
    <w:p w14:paraId="22CBBAAC" w14:textId="77777777" w:rsidR="00EB0511" w:rsidRPr="007E1ADB" w:rsidRDefault="00EB0511" w:rsidP="007E1AD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Storage is accessed at block level not at file</w:t>
      </w:r>
      <w:r w:rsidRPr="007E1ADB">
        <w:rPr>
          <w:rFonts w:ascii="Arial" w:eastAsia="Times New Roman" w:hAnsi="Arial" w:cs="Arial"/>
          <w:color w:val="000000"/>
        </w:rPr>
        <w:br/>
        <w:t>level</w:t>
      </w:r>
    </w:p>
    <w:p w14:paraId="7CC51DCA" w14:textId="77777777" w:rsidR="00EB0511" w:rsidRPr="007E1ADB" w:rsidRDefault="00EB0511" w:rsidP="007E1AD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Very high performances</w:t>
      </w:r>
    </w:p>
    <w:p w14:paraId="3114CF43" w14:textId="77777777" w:rsidR="00EB0511" w:rsidRPr="007E1ADB" w:rsidRDefault="00EB0511" w:rsidP="007E1AD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Storage is shared</w:t>
      </w:r>
    </w:p>
    <w:p w14:paraId="06600101" w14:textId="77777777" w:rsidR="00EB0511" w:rsidRPr="007E1ADB" w:rsidRDefault="00EB0511" w:rsidP="007E1AD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Good management tools</w:t>
      </w:r>
    </w:p>
    <w:p w14:paraId="2C1337AA" w14:textId="77777777" w:rsidR="00EB0511" w:rsidRPr="007E1ADB" w:rsidRDefault="00EB0511" w:rsidP="007E1AD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Interoperability issues</w:t>
      </w:r>
    </w:p>
    <w:p w14:paraId="784B465A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22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Summary</w:t>
      </w:r>
    </w:p>
    <w:p w14:paraId="7AD6E37A" w14:textId="77777777" w:rsidR="00EB0511" w:rsidRPr="007E1ADB" w:rsidRDefault="00EB0511" w:rsidP="007E1ADB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t>What is a SAN</w:t>
      </w:r>
    </w:p>
    <w:p w14:paraId="20E1B808" w14:textId="77777777" w:rsidR="00EB0511" w:rsidRPr="007E1ADB" w:rsidRDefault="00EB0511" w:rsidP="007E1ADB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Building Blocks of a SAN</w:t>
      </w:r>
    </w:p>
    <w:p w14:paraId="0E5DD65D" w14:textId="77777777" w:rsidR="00EB0511" w:rsidRPr="007E1ADB" w:rsidRDefault="00EB0511" w:rsidP="007E1ADB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zoom into the Storage Architectures</w:t>
      </w:r>
    </w:p>
    <w:p w14:paraId="40F55DE4" w14:textId="77777777" w:rsidR="00EB0511" w:rsidRPr="007E1ADB" w:rsidRDefault="00EB0511" w:rsidP="007E1ADB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SAN elements and architecture</w:t>
      </w:r>
    </w:p>
    <w:p w14:paraId="201FBED5" w14:textId="77777777" w:rsidR="00EB0511" w:rsidRPr="007E1ADB" w:rsidRDefault="00EB0511" w:rsidP="007E1ADB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Protocols and Mechanisms</w:t>
      </w:r>
    </w:p>
    <w:p w14:paraId="7CE8C465" w14:textId="77777777" w:rsidR="00EB0511" w:rsidRPr="007E1ADB" w:rsidRDefault="00EB0511" w:rsidP="007E1ADB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Who is who Standardization Bodies and Industry</w:t>
      </w:r>
      <w:r w:rsidRPr="007E1ADB">
        <w:rPr>
          <w:rFonts w:ascii="Arial" w:eastAsia="Times New Roman" w:hAnsi="Arial" w:cs="Arial"/>
          <w:color w:val="000000"/>
        </w:rPr>
        <w:br/>
      </w:r>
      <w:proofErr w:type="gramStart"/>
      <w:r w:rsidRPr="007E1ADB">
        <w:rPr>
          <w:rFonts w:ascii="Arial" w:eastAsia="Times New Roman" w:hAnsi="Arial" w:cs="Arial"/>
          <w:color w:val="000000"/>
        </w:rPr>
        <w:t>Organizations</w:t>
      </w:r>
      <w:proofErr w:type="gramEnd"/>
    </w:p>
    <w:p w14:paraId="08C360CA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23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SAN</w:t>
      </w:r>
    </w:p>
    <w:p w14:paraId="4A64CFDE" w14:textId="77777777" w:rsidR="00EB0511" w:rsidRPr="007E1ADB" w:rsidRDefault="00EB0511" w:rsidP="007E1ADB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SAN is the convergence of an almost-error-free,</w:t>
      </w:r>
      <w:r w:rsidRPr="007E1ADB">
        <w:rPr>
          <w:rFonts w:ascii="Arial" w:eastAsia="Times New Roman" w:hAnsi="Arial" w:cs="Arial"/>
          <w:color w:val="000000"/>
        </w:rPr>
        <w:br/>
        <w:t>very reliable interface and the advantage of a</w:t>
      </w:r>
      <w:r w:rsidRPr="007E1ADB">
        <w:rPr>
          <w:rFonts w:ascii="Arial" w:eastAsia="Times New Roman" w:hAnsi="Arial" w:cs="Arial"/>
          <w:color w:val="000000"/>
        </w:rPr>
        <w:br/>
        <w:t>networking infrastructure</w:t>
      </w:r>
    </w:p>
    <w:p w14:paraId="1887511E" w14:textId="77777777" w:rsidR="00EB0511" w:rsidRPr="007E1ADB" w:rsidRDefault="00EB0511" w:rsidP="007E1ADB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It takes advantage of a controlled and reliable</w:t>
      </w:r>
      <w:r w:rsidRPr="007E1ADB">
        <w:rPr>
          <w:rFonts w:ascii="Arial" w:eastAsia="Times New Roman" w:hAnsi="Arial" w:cs="Arial"/>
          <w:color w:val="000000"/>
        </w:rPr>
        <w:br/>
        <w:t>data transfer interface and adds the capability</w:t>
      </w:r>
      <w:r w:rsidRPr="007E1ADB">
        <w:rPr>
          <w:rFonts w:ascii="Arial" w:eastAsia="Times New Roman" w:hAnsi="Arial" w:cs="Arial"/>
          <w:color w:val="000000"/>
        </w:rPr>
        <w:br/>
        <w:t>of switching and sharing proper of the networks</w:t>
      </w:r>
    </w:p>
    <w:p w14:paraId="1A3F9ABB" w14:textId="77777777" w:rsidR="00EB0511" w:rsidRPr="007E1ADB" w:rsidRDefault="00EB0511" w:rsidP="007E1ADB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Relies on at least 10 to -12 error probability</w:t>
      </w:r>
      <w:r w:rsidRPr="007E1ADB">
        <w:rPr>
          <w:rFonts w:ascii="Arial" w:eastAsia="Times New Roman" w:hAnsi="Arial" w:cs="Arial"/>
          <w:color w:val="000000"/>
        </w:rPr>
        <w:br/>
        <w:t>infrastructure</w:t>
      </w:r>
    </w:p>
    <w:p w14:paraId="151FBF91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24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SAN basic requirements</w:t>
      </w:r>
    </w:p>
    <w:p w14:paraId="7E04EA06" w14:textId="77777777" w:rsidR="00EB0511" w:rsidRPr="007E1ADB" w:rsidRDefault="00EB0511" w:rsidP="007E1ADB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concept of SAN is to bring a block level</w:t>
      </w:r>
      <w:r w:rsidRPr="007E1ADB">
        <w:rPr>
          <w:rFonts w:ascii="Arial" w:eastAsia="Times New Roman" w:hAnsi="Arial" w:cs="Arial"/>
          <w:color w:val="000000"/>
        </w:rPr>
        <w:br/>
        <w:t>interface on a very reliable support, and add the</w:t>
      </w:r>
      <w:r w:rsidRPr="007E1ADB">
        <w:rPr>
          <w:rFonts w:ascii="Arial" w:eastAsia="Times New Roman" w:hAnsi="Arial" w:cs="Arial"/>
          <w:color w:val="000000"/>
        </w:rPr>
        <w:br/>
        <w:t>advantages of a networking infrastructure</w:t>
      </w:r>
    </w:p>
    <w:p w14:paraId="1D92EBE8" w14:textId="77777777" w:rsidR="00EB0511" w:rsidRPr="007E1ADB" w:rsidRDefault="00EB0511" w:rsidP="007E1ADB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Need to be scalable in terms of speed, fast and</w:t>
      </w:r>
      <w:r w:rsidRPr="007E1ADB">
        <w:rPr>
          <w:rFonts w:ascii="Arial" w:eastAsia="Times New Roman" w:hAnsi="Arial" w:cs="Arial"/>
          <w:color w:val="000000"/>
        </w:rPr>
        <w:br/>
        <w:t xml:space="preserve">efficient getting rid of all the </w:t>
      </w:r>
      <w:proofErr w:type="gramStart"/>
      <w:r w:rsidRPr="007E1ADB">
        <w:rPr>
          <w:rFonts w:ascii="Arial" w:eastAsia="Times New Roman" w:hAnsi="Arial" w:cs="Arial"/>
          <w:color w:val="000000"/>
        </w:rPr>
        <w:t>low level</w:t>
      </w:r>
      <w:proofErr w:type="gramEnd"/>
      <w:r w:rsidRPr="007E1ADB">
        <w:rPr>
          <w:rFonts w:ascii="Arial" w:eastAsia="Times New Roman" w:hAnsi="Arial" w:cs="Arial"/>
          <w:color w:val="000000"/>
        </w:rPr>
        <w:t xml:space="preserve"> error</w:t>
      </w:r>
      <w:r w:rsidRPr="007E1ADB">
        <w:rPr>
          <w:rFonts w:ascii="Arial" w:eastAsia="Times New Roman" w:hAnsi="Arial" w:cs="Arial"/>
          <w:color w:val="000000"/>
        </w:rPr>
        <w:br/>
        <w:t>recovery mechanisms will treat the errors as</w:t>
      </w:r>
      <w:r w:rsidRPr="007E1ADB">
        <w:rPr>
          <w:rFonts w:ascii="Arial" w:eastAsia="Times New Roman" w:hAnsi="Arial" w:cs="Arial"/>
          <w:color w:val="000000"/>
        </w:rPr>
        <w:br/>
        <w:t xml:space="preserve">exceptions at application or </w:t>
      </w:r>
      <w:proofErr w:type="spellStart"/>
      <w:r w:rsidRPr="007E1ADB">
        <w:rPr>
          <w:rFonts w:ascii="Arial" w:eastAsia="Times New Roman" w:hAnsi="Arial" w:cs="Arial"/>
          <w:color w:val="000000"/>
        </w:rPr>
        <w:t>firmward</w:t>
      </w:r>
      <w:proofErr w:type="spellEnd"/>
      <w:r w:rsidRPr="007E1ADB">
        <w:rPr>
          <w:rFonts w:ascii="Arial" w:eastAsia="Times New Roman" w:hAnsi="Arial" w:cs="Arial"/>
          <w:color w:val="000000"/>
        </w:rPr>
        <w:t xml:space="preserve"> level</w:t>
      </w:r>
    </w:p>
    <w:p w14:paraId="2870E359" w14:textId="77777777" w:rsidR="00EB0511" w:rsidRPr="007E1ADB" w:rsidRDefault="00EB0511" w:rsidP="007E1ADB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Allow extensions like long distance, </w:t>
      </w:r>
      <w:proofErr w:type="spellStart"/>
      <w:r w:rsidRPr="007E1ADB">
        <w:rPr>
          <w:rFonts w:ascii="Arial" w:eastAsia="Times New Roman" w:hAnsi="Arial" w:cs="Arial"/>
          <w:color w:val="000000"/>
        </w:rPr>
        <w:t>multi</w:t>
      </w:r>
      <w:r w:rsidRPr="007E1ADB">
        <w:rPr>
          <w:rFonts w:ascii="Arial" w:eastAsia="Times New Roman" w:hAnsi="Arial" w:cs="Arial"/>
          <w:color w:val="000000"/>
        </w:rPr>
        <w:br/>
        <w:t>protocol</w:t>
      </w:r>
      <w:proofErr w:type="spellEnd"/>
      <w:r w:rsidRPr="007E1ADB">
        <w:rPr>
          <w:rFonts w:ascii="Arial" w:eastAsia="Times New Roman" w:hAnsi="Arial" w:cs="Arial"/>
          <w:color w:val="000000"/>
        </w:rPr>
        <w:t xml:space="preserve"> support (SCSI, ESCON, TCP/</w:t>
      </w:r>
      <w:proofErr w:type="gramStart"/>
      <w:r w:rsidRPr="007E1ADB">
        <w:rPr>
          <w:rFonts w:ascii="Arial" w:eastAsia="Times New Roman" w:hAnsi="Arial" w:cs="Arial"/>
          <w:color w:val="000000"/>
        </w:rPr>
        <w:t>IP..</w:t>
      </w:r>
      <w:proofErr w:type="gramEnd"/>
      <w:r w:rsidRPr="007E1ADB">
        <w:rPr>
          <w:rFonts w:ascii="Arial" w:eastAsia="Times New Roman" w:hAnsi="Arial" w:cs="Arial"/>
          <w:color w:val="000000"/>
        </w:rPr>
        <w:t>), rely on</w:t>
      </w:r>
      <w:r w:rsidRPr="007E1ADB">
        <w:rPr>
          <w:rFonts w:ascii="Arial" w:eastAsia="Times New Roman" w:hAnsi="Arial" w:cs="Arial"/>
          <w:color w:val="000000"/>
        </w:rPr>
        <w:br/>
        <w:t>great simple connectivity</w:t>
      </w:r>
    </w:p>
    <w:p w14:paraId="0DCE8C6D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25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SAN supported topologies point to point</w:t>
      </w:r>
    </w:p>
    <w:p w14:paraId="47EDE2D3" w14:textId="77777777" w:rsidR="00EB0511" w:rsidRPr="007E1ADB" w:rsidRDefault="00EB0511" w:rsidP="007E1ADB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Point to point is the simplest topology for very</w:t>
      </w:r>
      <w:r w:rsidRPr="007E1ADB">
        <w:rPr>
          <w:rFonts w:ascii="Arial" w:eastAsia="Times New Roman" w:hAnsi="Arial" w:cs="Arial"/>
          <w:color w:val="000000"/>
        </w:rPr>
        <w:br/>
        <w:t>limited connectivity needs</w:t>
      </w:r>
    </w:p>
    <w:p w14:paraId="0C239F75" w14:textId="77777777" w:rsidR="00EB0511" w:rsidRPr="007E1ADB" w:rsidRDefault="00EB0511" w:rsidP="007E1ADB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It guarantees in order delivery and full</w:t>
      </w:r>
      <w:r w:rsidRPr="007E1ADB">
        <w:rPr>
          <w:rFonts w:ascii="Arial" w:eastAsia="Times New Roman" w:hAnsi="Arial" w:cs="Arial"/>
          <w:color w:val="000000"/>
        </w:rPr>
        <w:br/>
        <w:t>bandwidth access</w:t>
      </w:r>
    </w:p>
    <w:p w14:paraId="4DA90712" w14:textId="77777777" w:rsidR="00EB0511" w:rsidRPr="007E1ADB" w:rsidRDefault="00EB0511" w:rsidP="007E1ADB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application can handle any multipath</w:t>
      </w:r>
      <w:r w:rsidRPr="007E1ADB">
        <w:rPr>
          <w:rFonts w:ascii="Arial" w:eastAsia="Times New Roman" w:hAnsi="Arial" w:cs="Arial"/>
          <w:color w:val="000000"/>
        </w:rPr>
        <w:br/>
        <w:t>connectivity to a set of disks in case this is</w:t>
      </w:r>
      <w:r w:rsidRPr="007E1ADB">
        <w:rPr>
          <w:rFonts w:ascii="Arial" w:eastAsia="Times New Roman" w:hAnsi="Arial" w:cs="Arial"/>
          <w:color w:val="000000"/>
        </w:rPr>
        <w:br/>
        <w:t>provided, since no other elements are present in</w:t>
      </w:r>
      <w:r w:rsidRPr="007E1ADB">
        <w:rPr>
          <w:rFonts w:ascii="Arial" w:eastAsia="Times New Roman" w:hAnsi="Arial" w:cs="Arial"/>
          <w:color w:val="000000"/>
        </w:rPr>
        <w:br/>
        <w:t>this topology</w:t>
      </w:r>
    </w:p>
    <w:p w14:paraId="688126E3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TX</w:t>
      </w:r>
      <w:r w:rsidRPr="007E1ADB">
        <w:rPr>
          <w:rFonts w:ascii="Arial" w:eastAsia="Times New Roman" w:hAnsi="Arial" w:cs="Arial"/>
          <w:color w:val="000000"/>
        </w:rPr>
        <w:br/>
      </w:r>
      <w:proofErr w:type="spellStart"/>
      <w:r w:rsidRPr="007E1ADB">
        <w:rPr>
          <w:rFonts w:ascii="Arial" w:eastAsia="Times New Roman" w:hAnsi="Arial" w:cs="Arial"/>
          <w:color w:val="000000"/>
          <w:shd w:val="clear" w:color="auto" w:fill="FFFFFF"/>
        </w:rPr>
        <w:t>TX</w:t>
      </w:r>
      <w:proofErr w:type="spellEnd"/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RX</w:t>
      </w:r>
      <w:r w:rsidRPr="007E1ADB">
        <w:rPr>
          <w:rFonts w:ascii="Arial" w:eastAsia="Times New Roman" w:hAnsi="Arial" w:cs="Arial"/>
          <w:color w:val="000000"/>
        </w:rPr>
        <w:br/>
      </w:r>
      <w:proofErr w:type="spellStart"/>
      <w:r w:rsidRPr="007E1ADB">
        <w:rPr>
          <w:rFonts w:ascii="Arial" w:eastAsia="Times New Roman" w:hAnsi="Arial" w:cs="Arial"/>
          <w:color w:val="000000"/>
          <w:shd w:val="clear" w:color="auto" w:fill="FFFFFF"/>
        </w:rPr>
        <w:t>RX</w:t>
      </w:r>
      <w:proofErr w:type="spellEnd"/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26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SAN supported topologies arbitrated loop</w:t>
      </w:r>
    </w:p>
    <w:p w14:paraId="3DBDBB24" w14:textId="77777777" w:rsidR="00EB0511" w:rsidRPr="007E1ADB" w:rsidRDefault="00EB0511" w:rsidP="007E1AD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Designed to scale to a limited number of nodes</w:t>
      </w:r>
      <w:r w:rsidRPr="007E1ADB">
        <w:rPr>
          <w:rFonts w:ascii="Arial" w:eastAsia="Times New Roman" w:hAnsi="Arial" w:cs="Arial"/>
          <w:color w:val="000000"/>
        </w:rPr>
        <w:br/>
        <w:t>(up to 127)</w:t>
      </w:r>
    </w:p>
    <w:p w14:paraId="32C12467" w14:textId="77777777" w:rsidR="00EB0511" w:rsidRPr="007E1ADB" w:rsidRDefault="00EB0511" w:rsidP="007E1AD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Low cost (no interconnecting devices needed)</w:t>
      </w:r>
    </w:p>
    <w:p w14:paraId="369E5278" w14:textId="77777777" w:rsidR="00EB0511" w:rsidRPr="007E1ADB" w:rsidRDefault="00EB0511" w:rsidP="007E1AD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Arbitration protocol is designed to manage media</w:t>
      </w:r>
      <w:r w:rsidRPr="007E1ADB">
        <w:rPr>
          <w:rFonts w:ascii="Arial" w:eastAsia="Times New Roman" w:hAnsi="Arial" w:cs="Arial"/>
          <w:color w:val="000000"/>
        </w:rPr>
        <w:br/>
        <w:t>sharing across nodes may be disruptive when a</w:t>
      </w:r>
      <w:r w:rsidRPr="007E1ADB">
        <w:rPr>
          <w:rFonts w:ascii="Arial" w:eastAsia="Times New Roman" w:hAnsi="Arial" w:cs="Arial"/>
          <w:color w:val="000000"/>
        </w:rPr>
        <w:br/>
        <w:t>node gets added/removed from loop and loop</w:t>
      </w:r>
      <w:r w:rsidRPr="007E1ADB">
        <w:rPr>
          <w:rFonts w:ascii="Arial" w:eastAsia="Times New Roman" w:hAnsi="Arial" w:cs="Arial"/>
          <w:color w:val="000000"/>
        </w:rPr>
        <w:br/>
        <w:t>initialization protocol kicks in</w:t>
      </w:r>
    </w:p>
    <w:p w14:paraId="72CE9145" w14:textId="77777777" w:rsidR="00EB0511" w:rsidRPr="007E1ADB" w:rsidRDefault="00EB0511" w:rsidP="007E1AD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proofErr w:type="gramStart"/>
      <w:r w:rsidRPr="007E1ADB">
        <w:rPr>
          <w:rFonts w:ascii="Arial" w:eastAsia="Times New Roman" w:hAnsi="Arial" w:cs="Arial"/>
          <w:color w:val="000000"/>
        </w:rPr>
        <w:t>A</w:t>
      </w:r>
      <w:proofErr w:type="gramEnd"/>
      <w:r w:rsidRPr="007E1ADB">
        <w:rPr>
          <w:rFonts w:ascii="Arial" w:eastAsia="Times New Roman" w:hAnsi="Arial" w:cs="Arial"/>
          <w:color w:val="000000"/>
        </w:rPr>
        <w:t xml:space="preserve"> arbitrating hub can be used instead of a</w:t>
      </w:r>
      <w:r w:rsidRPr="007E1ADB">
        <w:rPr>
          <w:rFonts w:ascii="Arial" w:eastAsia="Times New Roman" w:hAnsi="Arial" w:cs="Arial"/>
          <w:color w:val="000000"/>
        </w:rPr>
        <w:br/>
        <w:t>distributed protocol</w:t>
      </w:r>
    </w:p>
    <w:p w14:paraId="79A7EF6F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Each node can be a server or a storage device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27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SAN supported topologies switched fabric</w:t>
      </w:r>
    </w:p>
    <w:p w14:paraId="3A9980C4" w14:textId="77777777" w:rsidR="00EB0511" w:rsidRPr="007E1ADB" w:rsidRDefault="00EB0511" w:rsidP="007E1AD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In a switched fabric topology, switching element</w:t>
      </w:r>
      <w:r w:rsidRPr="007E1ADB">
        <w:rPr>
          <w:rFonts w:ascii="Arial" w:eastAsia="Times New Roman" w:hAnsi="Arial" w:cs="Arial"/>
          <w:color w:val="000000"/>
        </w:rPr>
        <w:br/>
        <w:t>get added to the nodes to allow interconnections</w:t>
      </w:r>
      <w:r w:rsidRPr="007E1ADB">
        <w:rPr>
          <w:rFonts w:ascii="Arial" w:eastAsia="Times New Roman" w:hAnsi="Arial" w:cs="Arial"/>
          <w:color w:val="000000"/>
        </w:rPr>
        <w:br/>
        <w:t>via point-to-point links</w:t>
      </w:r>
    </w:p>
    <w:p w14:paraId="2DEDBA64" w14:textId="77777777" w:rsidR="00EB0511" w:rsidRPr="007E1ADB" w:rsidRDefault="00EB0511" w:rsidP="007E1AD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Extended number of devices (potentially</w:t>
      </w:r>
      <w:r w:rsidRPr="007E1ADB">
        <w:rPr>
          <w:rFonts w:ascii="Arial" w:eastAsia="Times New Roman" w:hAnsi="Arial" w:cs="Arial"/>
          <w:color w:val="000000"/>
        </w:rPr>
        <w:br/>
        <w:t>thousands) and greater distances can be achieved</w:t>
      </w:r>
    </w:p>
    <w:p w14:paraId="14146A58" w14:textId="77777777" w:rsidR="00EB0511" w:rsidRPr="007E1ADB" w:rsidRDefault="00EB0511" w:rsidP="007E1AD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Scalable, robust and reliable architecture, but</w:t>
      </w:r>
      <w:r w:rsidRPr="007E1ADB">
        <w:rPr>
          <w:rFonts w:ascii="Arial" w:eastAsia="Times New Roman" w:hAnsi="Arial" w:cs="Arial"/>
          <w:color w:val="000000"/>
        </w:rPr>
        <w:br/>
        <w:t>the cost of the interconnection devices adds on</w:t>
      </w:r>
    </w:p>
    <w:p w14:paraId="6E40678A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28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Summary</w:t>
      </w:r>
    </w:p>
    <w:p w14:paraId="37D11477" w14:textId="77777777" w:rsidR="00EB0511" w:rsidRPr="007E1ADB" w:rsidRDefault="00EB0511" w:rsidP="007E1AD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What is a SAN</w:t>
      </w:r>
    </w:p>
    <w:p w14:paraId="6B0AF278" w14:textId="77777777" w:rsidR="00EB0511" w:rsidRPr="007E1ADB" w:rsidRDefault="00EB0511" w:rsidP="007E1AD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Building Blocks of a SAN</w:t>
      </w:r>
    </w:p>
    <w:p w14:paraId="1E04CC3F" w14:textId="77777777" w:rsidR="00EB0511" w:rsidRPr="007E1ADB" w:rsidRDefault="00EB0511" w:rsidP="007E1AD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zoom into the Storage Architectures</w:t>
      </w:r>
    </w:p>
    <w:p w14:paraId="391C6108" w14:textId="77777777" w:rsidR="00EB0511" w:rsidRPr="007E1ADB" w:rsidRDefault="00EB0511" w:rsidP="007E1AD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SAN elements and architecture</w:t>
      </w:r>
    </w:p>
    <w:p w14:paraId="10C34913" w14:textId="77777777" w:rsidR="00EB0511" w:rsidRPr="007E1ADB" w:rsidRDefault="00EB0511" w:rsidP="007E1AD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Protocols and Mechanisms</w:t>
      </w:r>
    </w:p>
    <w:p w14:paraId="2ED71739" w14:textId="77777777" w:rsidR="00EB0511" w:rsidRPr="007E1ADB" w:rsidRDefault="00EB0511" w:rsidP="007E1AD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Who is who Standardization Bodies and Industry</w:t>
      </w:r>
      <w:r w:rsidRPr="007E1ADB">
        <w:rPr>
          <w:rFonts w:ascii="Arial" w:eastAsia="Times New Roman" w:hAnsi="Arial" w:cs="Arial"/>
          <w:color w:val="000000"/>
        </w:rPr>
        <w:br/>
      </w:r>
      <w:proofErr w:type="gramStart"/>
      <w:r w:rsidRPr="007E1ADB">
        <w:rPr>
          <w:rFonts w:ascii="Arial" w:eastAsia="Times New Roman" w:hAnsi="Arial" w:cs="Arial"/>
          <w:color w:val="000000"/>
        </w:rPr>
        <w:t>Organizations</w:t>
      </w:r>
      <w:proofErr w:type="gramEnd"/>
    </w:p>
    <w:p w14:paraId="0CA2BDD3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29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Fiber Channel and the others</w:t>
      </w:r>
    </w:p>
    <w:p w14:paraId="5A591281" w14:textId="77777777" w:rsidR="00EB0511" w:rsidRPr="007E1ADB" w:rsidRDefault="00EB0511" w:rsidP="007E1ADB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Fiber Channel and </w:t>
      </w:r>
      <w:proofErr w:type="gramStart"/>
      <w:r w:rsidRPr="007E1ADB">
        <w:rPr>
          <w:rFonts w:ascii="Arial" w:eastAsia="Times New Roman" w:hAnsi="Arial" w:cs="Arial"/>
          <w:color w:val="000000"/>
        </w:rPr>
        <w:t>SCSI</w:t>
      </w:r>
      <w:proofErr w:type="gramEnd"/>
      <w:r w:rsidRPr="007E1ADB">
        <w:rPr>
          <w:rFonts w:ascii="Arial" w:eastAsia="Times New Roman" w:hAnsi="Arial" w:cs="Arial"/>
          <w:color w:val="000000"/>
        </w:rPr>
        <w:t xml:space="preserve"> they are not</w:t>
      </w:r>
      <w:r w:rsidRPr="007E1ADB">
        <w:rPr>
          <w:rFonts w:ascii="Arial" w:eastAsia="Times New Roman" w:hAnsi="Arial" w:cs="Arial"/>
          <w:color w:val="000000"/>
        </w:rPr>
        <w:br/>
        <w:t>alternatives FC will act as a transport layer</w:t>
      </w:r>
      <w:r w:rsidRPr="007E1ADB">
        <w:rPr>
          <w:rFonts w:ascii="Arial" w:eastAsia="Times New Roman" w:hAnsi="Arial" w:cs="Arial"/>
          <w:color w:val="000000"/>
        </w:rPr>
        <w:br/>
        <w:t>for SCSI, amongst other protocols</w:t>
      </w:r>
    </w:p>
    <w:p w14:paraId="2627CA50" w14:textId="77777777" w:rsidR="00EB0511" w:rsidRPr="007E1ADB" w:rsidRDefault="00EB0511" w:rsidP="007E1ADB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t>Fiber Channel and IP sometimes that are</w:t>
      </w:r>
      <w:r w:rsidRPr="007E1ADB">
        <w:rPr>
          <w:rFonts w:ascii="Arial" w:eastAsia="Times New Roman" w:hAnsi="Arial" w:cs="Arial"/>
          <w:color w:val="000000"/>
        </w:rPr>
        <w:br/>
        <w:t>alternatives, sometimes not. While FC is used</w:t>
      </w:r>
      <w:r w:rsidRPr="007E1ADB">
        <w:rPr>
          <w:rFonts w:ascii="Arial" w:eastAsia="Times New Roman" w:hAnsi="Arial" w:cs="Arial"/>
          <w:color w:val="000000"/>
        </w:rPr>
        <w:br/>
        <w:t>instead of a TCP/IP network to connect reliable</w:t>
      </w:r>
      <w:r w:rsidRPr="007E1ADB">
        <w:rPr>
          <w:rFonts w:ascii="Arial" w:eastAsia="Times New Roman" w:hAnsi="Arial" w:cs="Arial"/>
          <w:color w:val="000000"/>
        </w:rPr>
        <w:br/>
        <w:t>the servers to the storage, IP can still be used</w:t>
      </w:r>
      <w:r w:rsidRPr="007E1ADB">
        <w:rPr>
          <w:rFonts w:ascii="Arial" w:eastAsia="Times New Roman" w:hAnsi="Arial" w:cs="Arial"/>
          <w:color w:val="000000"/>
        </w:rPr>
        <w:br/>
        <w:t>to extend FC networks over long geographical</w:t>
      </w:r>
      <w:r w:rsidRPr="007E1ADB">
        <w:rPr>
          <w:rFonts w:ascii="Arial" w:eastAsia="Times New Roman" w:hAnsi="Arial" w:cs="Arial"/>
          <w:color w:val="000000"/>
        </w:rPr>
        <w:br/>
        <w:t>distance in turn in some applications, FC can be</w:t>
      </w:r>
      <w:r w:rsidRPr="007E1ADB">
        <w:rPr>
          <w:rFonts w:ascii="Arial" w:eastAsia="Times New Roman" w:hAnsi="Arial" w:cs="Arial"/>
          <w:color w:val="000000"/>
        </w:rPr>
        <w:br/>
        <w:t>used to carry IP traffic (mostly for in-band</w:t>
      </w:r>
      <w:r w:rsidRPr="007E1ADB">
        <w:rPr>
          <w:rFonts w:ascii="Arial" w:eastAsia="Times New Roman" w:hAnsi="Arial" w:cs="Arial"/>
          <w:color w:val="000000"/>
        </w:rPr>
        <w:br/>
        <w:t>management)</w:t>
      </w:r>
    </w:p>
    <w:p w14:paraId="5F8924AB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30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FC protocols and services</w:t>
      </w:r>
    </w:p>
    <w:p w14:paraId="2B50AA82" w14:textId="77777777" w:rsidR="00EB0511" w:rsidRPr="007E1ADB" w:rsidRDefault="00EB0511" w:rsidP="007E1AD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 offers a layer 2 transport service, and uses</w:t>
      </w:r>
      <w:r w:rsidRPr="007E1ADB">
        <w:rPr>
          <w:rFonts w:ascii="Arial" w:eastAsia="Times New Roman" w:hAnsi="Arial" w:cs="Arial"/>
          <w:color w:val="000000"/>
        </w:rPr>
        <w:br/>
        <w:t>layer 3 services to provide it, and to map upper</w:t>
      </w:r>
      <w:r w:rsidRPr="007E1ADB">
        <w:rPr>
          <w:rFonts w:ascii="Arial" w:eastAsia="Times New Roman" w:hAnsi="Arial" w:cs="Arial"/>
          <w:color w:val="000000"/>
        </w:rPr>
        <w:br/>
        <w:t>layer protocols like SCSI, HIPPI, IP or others</w:t>
      </w:r>
    </w:p>
    <w:p w14:paraId="50AA16C4" w14:textId="77777777" w:rsidR="00EB0511" w:rsidRPr="007E1ADB" w:rsidRDefault="00EB0511" w:rsidP="007E1AD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FC0 defines the physical interface (data rates,</w:t>
      </w:r>
      <w:r w:rsidRPr="007E1ADB">
        <w:rPr>
          <w:rFonts w:ascii="Arial" w:eastAsia="Times New Roman" w:hAnsi="Arial" w:cs="Arial"/>
          <w:color w:val="000000"/>
        </w:rPr>
        <w:br/>
        <w:t>connectors, media, distances, power and so on</w:t>
      </w:r>
    </w:p>
    <w:p w14:paraId="2838395E" w14:textId="77777777" w:rsidR="00EB0511" w:rsidRPr="007E1ADB" w:rsidRDefault="00EB0511" w:rsidP="007E1AD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FC1 deals with encoding/decoding of bits on the</w:t>
      </w:r>
      <w:r w:rsidRPr="007E1ADB">
        <w:rPr>
          <w:rFonts w:ascii="Arial" w:eastAsia="Times New Roman" w:hAnsi="Arial" w:cs="Arial"/>
          <w:color w:val="000000"/>
        </w:rPr>
        <w:br/>
        <w:t xml:space="preserve">physical interface and low level </w:t>
      </w:r>
      <w:proofErr w:type="spellStart"/>
      <w:r w:rsidRPr="007E1ADB">
        <w:rPr>
          <w:rFonts w:ascii="Arial" w:eastAsia="Times New Roman" w:hAnsi="Arial" w:cs="Arial"/>
          <w:color w:val="000000"/>
        </w:rPr>
        <w:t>signalling</w:t>
      </w:r>
      <w:proofErr w:type="spellEnd"/>
    </w:p>
    <w:p w14:paraId="0FFD8EA9" w14:textId="77777777" w:rsidR="00EB0511" w:rsidRPr="007E1ADB" w:rsidRDefault="00EB0511" w:rsidP="007E1AD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FC2 defines framing and classes of services</w:t>
      </w:r>
    </w:p>
    <w:p w14:paraId="0D56B620" w14:textId="77777777" w:rsidR="00EB0511" w:rsidRPr="007E1ADB" w:rsidRDefault="00EB0511" w:rsidP="007E1AD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FC3 provides common services like multicasting or</w:t>
      </w:r>
      <w:r w:rsidRPr="007E1ADB">
        <w:rPr>
          <w:rFonts w:ascii="Arial" w:eastAsia="Times New Roman" w:hAnsi="Arial" w:cs="Arial"/>
          <w:color w:val="000000"/>
        </w:rPr>
        <w:br/>
        <w:t>possibly encryption</w:t>
      </w:r>
    </w:p>
    <w:p w14:paraId="52959D1A" w14:textId="77777777" w:rsidR="00EB0511" w:rsidRPr="007E1ADB" w:rsidRDefault="00EB0511" w:rsidP="007E1AD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FC4 maps upper layer protocols onto Fiber Channel</w:t>
      </w:r>
    </w:p>
    <w:p w14:paraId="50B8C01E" w14:textId="77777777" w:rsidR="00EB0511" w:rsidRPr="007E1ADB" w:rsidRDefault="00EB0511" w:rsidP="007E1AD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FC-0 to 2 are the core of the FC link protocol,</w:t>
      </w:r>
      <w:r w:rsidRPr="007E1ADB">
        <w:rPr>
          <w:rFonts w:ascii="Arial" w:eastAsia="Times New Roman" w:hAnsi="Arial" w:cs="Arial"/>
          <w:color w:val="000000"/>
        </w:rPr>
        <w:br/>
        <w:t>and will be examined in more detail in the next</w:t>
      </w:r>
      <w:r w:rsidRPr="007E1ADB">
        <w:rPr>
          <w:rFonts w:ascii="Arial" w:eastAsia="Times New Roman" w:hAnsi="Arial" w:cs="Arial"/>
          <w:color w:val="000000"/>
        </w:rPr>
        <w:br/>
        <w:t>set of slides</w:t>
      </w:r>
    </w:p>
    <w:p w14:paraId="5AAF1849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31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FC0 physical interface</w:t>
      </w:r>
    </w:p>
    <w:p w14:paraId="0A439D1D" w14:textId="77777777" w:rsidR="00EB0511" w:rsidRPr="007E1ADB" w:rsidRDefault="00EB0511" w:rsidP="007E1ADB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 supports many different variations of physical</w:t>
      </w:r>
      <w:r w:rsidRPr="007E1ADB">
        <w:rPr>
          <w:rFonts w:ascii="Arial" w:eastAsia="Times New Roman" w:hAnsi="Arial" w:cs="Arial"/>
          <w:color w:val="000000"/>
        </w:rPr>
        <w:br/>
        <w:t>interfaces Electrical and Optical both Multi</w:t>
      </w:r>
      <w:r w:rsidRPr="007E1ADB">
        <w:rPr>
          <w:rFonts w:ascii="Arial" w:eastAsia="Times New Roman" w:hAnsi="Arial" w:cs="Arial"/>
          <w:color w:val="000000"/>
        </w:rPr>
        <w:br/>
        <w:t>Mode and Single Mode. They vary in terms of cost</w:t>
      </w:r>
      <w:r w:rsidRPr="007E1ADB">
        <w:rPr>
          <w:rFonts w:ascii="Arial" w:eastAsia="Times New Roman" w:hAnsi="Arial" w:cs="Arial"/>
          <w:color w:val="000000"/>
        </w:rPr>
        <w:br/>
        <w:t>and performances (distance and speed)</w:t>
      </w:r>
    </w:p>
    <w:p w14:paraId="5EEF06EC" w14:textId="77777777" w:rsidR="00EB0511" w:rsidRPr="007E1ADB" w:rsidRDefault="00EB0511" w:rsidP="007E1ADB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basic physical access to a FC port is so</w:t>
      </w:r>
      <w:r w:rsidRPr="007E1ADB">
        <w:rPr>
          <w:rFonts w:ascii="Arial" w:eastAsia="Times New Roman" w:hAnsi="Arial" w:cs="Arial"/>
          <w:color w:val="000000"/>
        </w:rPr>
        <w:br/>
        <w:t>called GBIC (Gigabit Interface Connector) which</w:t>
      </w:r>
      <w:r w:rsidRPr="007E1ADB">
        <w:rPr>
          <w:rFonts w:ascii="Arial" w:eastAsia="Times New Roman" w:hAnsi="Arial" w:cs="Arial"/>
          <w:color w:val="000000"/>
        </w:rPr>
        <w:br/>
        <w:t>is a hot swappable connector supporting all types</w:t>
      </w:r>
      <w:r w:rsidRPr="007E1ADB">
        <w:rPr>
          <w:rFonts w:ascii="Arial" w:eastAsia="Times New Roman" w:hAnsi="Arial" w:cs="Arial"/>
          <w:color w:val="000000"/>
        </w:rPr>
        <w:br/>
        <w:t>of media, and comes in different form factors.</w:t>
      </w:r>
      <w:r w:rsidRPr="007E1ADB">
        <w:rPr>
          <w:rFonts w:ascii="Arial" w:eastAsia="Times New Roman" w:hAnsi="Arial" w:cs="Arial"/>
          <w:color w:val="000000"/>
        </w:rPr>
        <w:br/>
        <w:t>The MIA (Media Interface Adaptor) is an</w:t>
      </w:r>
      <w:r w:rsidRPr="007E1ADB">
        <w:rPr>
          <w:rFonts w:ascii="Arial" w:eastAsia="Times New Roman" w:hAnsi="Arial" w:cs="Arial"/>
          <w:color w:val="000000"/>
        </w:rPr>
        <w:br/>
        <w:t>electrical DB-9 to optical interface converter,</w:t>
      </w:r>
      <w:r w:rsidRPr="007E1ADB">
        <w:rPr>
          <w:rFonts w:ascii="Arial" w:eastAsia="Times New Roman" w:hAnsi="Arial" w:cs="Arial"/>
          <w:color w:val="000000"/>
        </w:rPr>
        <w:br/>
        <w:t>that can be applied externally to the enclosure</w:t>
      </w:r>
      <w:r w:rsidRPr="007E1ADB">
        <w:rPr>
          <w:rFonts w:ascii="Arial" w:eastAsia="Times New Roman" w:hAnsi="Arial" w:cs="Arial"/>
          <w:color w:val="000000"/>
        </w:rPr>
        <w:br/>
        <w:t>(disk or host)</w:t>
      </w:r>
    </w:p>
    <w:p w14:paraId="12E97E14" w14:textId="77777777" w:rsidR="00EB0511" w:rsidRPr="007E1ADB" w:rsidRDefault="00EB0511" w:rsidP="007E1ADB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Fiber channel connections are always</w:t>
      </w:r>
      <w:r w:rsidRPr="007E1ADB">
        <w:rPr>
          <w:rFonts w:ascii="Arial" w:eastAsia="Times New Roman" w:hAnsi="Arial" w:cs="Arial"/>
          <w:color w:val="000000"/>
        </w:rPr>
        <w:br/>
        <w:t>bi-directional, point to point, serial. No drops</w:t>
      </w:r>
      <w:r w:rsidRPr="007E1ADB">
        <w:rPr>
          <w:rFonts w:ascii="Arial" w:eastAsia="Times New Roman" w:hAnsi="Arial" w:cs="Arial"/>
          <w:color w:val="000000"/>
        </w:rPr>
        <w:br/>
        <w:t>or taps are considered in FC</w:t>
      </w:r>
    </w:p>
    <w:p w14:paraId="22967FC9" w14:textId="77777777" w:rsidR="00EB0511" w:rsidRPr="007E1ADB" w:rsidRDefault="00EB0511" w:rsidP="007E1ADB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All links should be capable of BER (Bit Error</w:t>
      </w:r>
      <w:r w:rsidRPr="007E1ADB">
        <w:rPr>
          <w:rFonts w:ascii="Arial" w:eastAsia="Times New Roman" w:hAnsi="Arial" w:cs="Arial"/>
          <w:color w:val="000000"/>
        </w:rPr>
        <w:br/>
        <w:t>Rate) of 10 to -12 or less</w:t>
      </w:r>
    </w:p>
    <w:p w14:paraId="02B1168B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32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FC-1 Line encoding</w:t>
      </w:r>
    </w:p>
    <w:p w14:paraId="5EBA81C6" w14:textId="77777777" w:rsidR="00EB0511" w:rsidRPr="007E1ADB" w:rsidRDefault="00EB0511" w:rsidP="007E1ADB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FC-1 </w:t>
      </w:r>
      <w:proofErr w:type="gramStart"/>
      <w:r w:rsidRPr="007E1ADB">
        <w:rPr>
          <w:rFonts w:ascii="Arial" w:eastAsia="Times New Roman" w:hAnsi="Arial" w:cs="Arial"/>
          <w:color w:val="000000"/>
        </w:rPr>
        <w:t>is in charge of</w:t>
      </w:r>
      <w:proofErr w:type="gramEnd"/>
      <w:r w:rsidRPr="007E1ADB">
        <w:rPr>
          <w:rFonts w:ascii="Arial" w:eastAsia="Times New Roman" w:hAnsi="Arial" w:cs="Arial"/>
          <w:color w:val="000000"/>
        </w:rPr>
        <w:t xml:space="preserve"> bit transmission on the</w:t>
      </w:r>
      <w:r w:rsidRPr="007E1ADB">
        <w:rPr>
          <w:rFonts w:ascii="Arial" w:eastAsia="Times New Roman" w:hAnsi="Arial" w:cs="Arial"/>
          <w:color w:val="000000"/>
        </w:rPr>
        <w:br/>
        <w:t>line. Since FC uses a serial transmission, an</w:t>
      </w:r>
      <w:r w:rsidRPr="007E1ADB">
        <w:rPr>
          <w:rFonts w:ascii="Arial" w:eastAsia="Times New Roman" w:hAnsi="Arial" w:cs="Arial"/>
          <w:color w:val="000000"/>
        </w:rPr>
        <w:br/>
        <w:t>encoding in needed in order to transmit the clock</w:t>
      </w:r>
      <w:r w:rsidRPr="007E1ADB">
        <w:rPr>
          <w:rFonts w:ascii="Arial" w:eastAsia="Times New Roman" w:hAnsi="Arial" w:cs="Arial"/>
          <w:color w:val="000000"/>
        </w:rPr>
        <w:br/>
        <w:t>signal along with the data. This is achieved</w:t>
      </w:r>
      <w:r w:rsidRPr="007E1ADB">
        <w:rPr>
          <w:rFonts w:ascii="Arial" w:eastAsia="Times New Roman" w:hAnsi="Arial" w:cs="Arial"/>
          <w:color w:val="000000"/>
        </w:rPr>
        <w:br/>
        <w:t>mapping any pattern of 8 bits into a 10 bit</w:t>
      </w:r>
      <w:r w:rsidRPr="007E1ADB">
        <w:rPr>
          <w:rFonts w:ascii="Arial" w:eastAsia="Times New Roman" w:hAnsi="Arial" w:cs="Arial"/>
          <w:color w:val="000000"/>
        </w:rPr>
        <w:br/>
        <w:t>pattern that will guarantee enough signal</w:t>
      </w:r>
      <w:r w:rsidRPr="007E1ADB">
        <w:rPr>
          <w:rFonts w:ascii="Arial" w:eastAsia="Times New Roman" w:hAnsi="Arial" w:cs="Arial"/>
          <w:color w:val="000000"/>
        </w:rPr>
        <w:br/>
        <w:t>transitions, and so enough clock signal power on</w:t>
      </w:r>
      <w:r w:rsidRPr="007E1ADB">
        <w:rPr>
          <w:rFonts w:ascii="Arial" w:eastAsia="Times New Roman" w:hAnsi="Arial" w:cs="Arial"/>
          <w:color w:val="000000"/>
        </w:rPr>
        <w:br/>
        <w:t>the line. The clock signal is filtered and</w:t>
      </w:r>
      <w:r w:rsidRPr="007E1ADB">
        <w:rPr>
          <w:rFonts w:ascii="Arial" w:eastAsia="Times New Roman" w:hAnsi="Arial" w:cs="Arial"/>
          <w:color w:val="000000"/>
        </w:rPr>
        <w:br/>
        <w:t>recovered at the receiving point, and the bits</w:t>
      </w:r>
      <w:r w:rsidRPr="007E1ADB">
        <w:rPr>
          <w:rFonts w:ascii="Arial" w:eastAsia="Times New Roman" w:hAnsi="Arial" w:cs="Arial"/>
          <w:color w:val="000000"/>
        </w:rPr>
        <w:br/>
        <w:t>are decoded</w:t>
      </w:r>
    </w:p>
    <w:p w14:paraId="34117A60" w14:textId="77777777" w:rsidR="00EB0511" w:rsidRPr="007E1ADB" w:rsidRDefault="00EB0511" w:rsidP="007E1ADB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Not all the possible 10 bits sequences are used</w:t>
      </w:r>
      <w:r w:rsidRPr="007E1ADB">
        <w:rPr>
          <w:rFonts w:ascii="Arial" w:eastAsia="Times New Roman" w:hAnsi="Arial" w:cs="Arial"/>
          <w:color w:val="000000"/>
        </w:rPr>
        <w:br/>
        <w:t>only the ones that guarantee enough transitions</w:t>
      </w:r>
      <w:r w:rsidRPr="007E1ADB">
        <w:rPr>
          <w:rFonts w:ascii="Arial" w:eastAsia="Times New Roman" w:hAnsi="Arial" w:cs="Arial"/>
          <w:color w:val="000000"/>
        </w:rPr>
        <w:br/>
        <w:t>are allowed. The others are invalid chars. Each 8</w:t>
      </w:r>
      <w:r w:rsidRPr="007E1ADB">
        <w:rPr>
          <w:rFonts w:ascii="Arial" w:eastAsia="Times New Roman" w:hAnsi="Arial" w:cs="Arial"/>
          <w:color w:val="000000"/>
        </w:rPr>
        <w:br/>
        <w:t xml:space="preserve">bits char has 2 coding on 2 </w:t>
      </w:r>
      <w:proofErr w:type="gramStart"/>
      <w:r w:rsidRPr="007E1ADB">
        <w:rPr>
          <w:rFonts w:ascii="Arial" w:eastAsia="Times New Roman" w:hAnsi="Arial" w:cs="Arial"/>
          <w:color w:val="000000"/>
        </w:rPr>
        <w:t>10 bit</w:t>
      </w:r>
      <w:proofErr w:type="gramEnd"/>
      <w:r w:rsidRPr="007E1ADB">
        <w:rPr>
          <w:rFonts w:ascii="Arial" w:eastAsia="Times New Roman" w:hAnsi="Arial" w:cs="Arial"/>
          <w:color w:val="000000"/>
        </w:rPr>
        <w:t xml:space="preserve"> patterns with</w:t>
      </w:r>
      <w:r w:rsidRPr="007E1ADB">
        <w:rPr>
          <w:rFonts w:ascii="Arial" w:eastAsia="Times New Roman" w:hAnsi="Arial" w:cs="Arial"/>
          <w:color w:val="000000"/>
        </w:rPr>
        <w:br/>
        <w:t>opposite disparity (numbers of 0s and 1s), or 1</w:t>
      </w:r>
      <w:r w:rsidRPr="007E1ADB">
        <w:rPr>
          <w:rFonts w:ascii="Arial" w:eastAsia="Times New Roman" w:hAnsi="Arial" w:cs="Arial"/>
          <w:color w:val="000000"/>
        </w:rPr>
        <w:br/>
        <w:t>coding if the 10 bit pattern has no disparity</w:t>
      </w:r>
      <w:r w:rsidRPr="007E1ADB">
        <w:rPr>
          <w:rFonts w:ascii="Arial" w:eastAsia="Times New Roman" w:hAnsi="Arial" w:cs="Arial"/>
          <w:color w:val="000000"/>
        </w:rPr>
        <w:br/>
        <w:t>(Same number of 0s and 1s)</w:t>
      </w:r>
    </w:p>
    <w:p w14:paraId="1D907F82" w14:textId="77777777" w:rsidR="00EB0511" w:rsidRPr="007E1ADB" w:rsidRDefault="00EB0511" w:rsidP="007E1ADB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To avoid accumulation of DC at the receiver, the</w:t>
      </w:r>
      <w:r w:rsidRPr="007E1ADB">
        <w:rPr>
          <w:rFonts w:ascii="Arial" w:eastAsia="Times New Roman" w:hAnsi="Arial" w:cs="Arial"/>
          <w:color w:val="000000"/>
        </w:rPr>
        <w:br/>
        <w:t>encoder remembers every time it has transmitted a</w:t>
      </w:r>
      <w:r w:rsidRPr="007E1ADB">
        <w:rPr>
          <w:rFonts w:ascii="Arial" w:eastAsia="Times New Roman" w:hAnsi="Arial" w:cs="Arial"/>
          <w:color w:val="000000"/>
        </w:rPr>
        <w:br/>
        <w:t>char with disparity (different numbers of ones</w:t>
      </w:r>
      <w:r w:rsidRPr="007E1ADB">
        <w:rPr>
          <w:rFonts w:ascii="Arial" w:eastAsia="Times New Roman" w:hAnsi="Arial" w:cs="Arial"/>
          <w:color w:val="000000"/>
        </w:rPr>
        <w:br/>
        <w:t>and zeros) and will send the next char coded with</w:t>
      </w:r>
      <w:r w:rsidRPr="007E1ADB">
        <w:rPr>
          <w:rFonts w:ascii="Arial" w:eastAsia="Times New Roman" w:hAnsi="Arial" w:cs="Arial"/>
          <w:color w:val="000000"/>
        </w:rPr>
        <w:br/>
        <w:t>opposite disparity. This mechanism is called</w:t>
      </w:r>
      <w:r w:rsidRPr="007E1ADB">
        <w:rPr>
          <w:rFonts w:ascii="Arial" w:eastAsia="Times New Roman" w:hAnsi="Arial" w:cs="Arial"/>
          <w:color w:val="000000"/>
        </w:rPr>
        <w:br/>
        <w:t>running disparity</w:t>
      </w:r>
    </w:p>
    <w:p w14:paraId="4B784E68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33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FC-1 characters</w:t>
      </w:r>
    </w:p>
    <w:p w14:paraId="6164BDC0" w14:textId="77777777" w:rsidR="00EB0511" w:rsidRPr="007E1ADB" w:rsidRDefault="00EB0511" w:rsidP="007E1ADB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FC is a </w:t>
      </w:r>
      <w:proofErr w:type="gramStart"/>
      <w:r w:rsidRPr="007E1ADB">
        <w:rPr>
          <w:rFonts w:ascii="Arial" w:eastAsia="Times New Roman" w:hAnsi="Arial" w:cs="Arial"/>
          <w:color w:val="000000"/>
        </w:rPr>
        <w:t>word oriented</w:t>
      </w:r>
      <w:proofErr w:type="gramEnd"/>
      <w:r w:rsidRPr="007E1ADB">
        <w:rPr>
          <w:rFonts w:ascii="Arial" w:eastAsia="Times New Roman" w:hAnsi="Arial" w:cs="Arial"/>
          <w:color w:val="000000"/>
        </w:rPr>
        <w:t xml:space="preserve"> architecture 4 characters</w:t>
      </w:r>
      <w:r w:rsidRPr="007E1ADB">
        <w:rPr>
          <w:rFonts w:ascii="Arial" w:eastAsia="Times New Roman" w:hAnsi="Arial" w:cs="Arial"/>
          <w:color w:val="000000"/>
        </w:rPr>
        <w:br/>
        <w:t>form a word</w:t>
      </w:r>
    </w:p>
    <w:p w14:paraId="70D06403" w14:textId="77777777" w:rsidR="00EB0511" w:rsidRPr="007E1ADB" w:rsidRDefault="00EB0511" w:rsidP="007E1ADB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All possible 256 chars are mapped into 10 </w:t>
      </w:r>
      <w:proofErr w:type="gramStart"/>
      <w:r w:rsidRPr="007E1ADB">
        <w:rPr>
          <w:rFonts w:ascii="Arial" w:eastAsia="Times New Roman" w:hAnsi="Arial" w:cs="Arial"/>
          <w:color w:val="000000"/>
        </w:rPr>
        <w:t>bit</w:t>
      </w:r>
      <w:proofErr w:type="gramEnd"/>
      <w:r w:rsidRPr="007E1ADB">
        <w:rPr>
          <w:rFonts w:ascii="Arial" w:eastAsia="Times New Roman" w:hAnsi="Arial" w:cs="Arial"/>
          <w:color w:val="000000"/>
        </w:rPr>
        <w:br/>
        <w:t>strings, and further 10 bits strings are</w:t>
      </w:r>
      <w:r w:rsidRPr="007E1ADB">
        <w:rPr>
          <w:rFonts w:ascii="Arial" w:eastAsia="Times New Roman" w:hAnsi="Arial" w:cs="Arial"/>
          <w:color w:val="000000"/>
        </w:rPr>
        <w:br/>
        <w:t>available outside the coding space. Those are</w:t>
      </w:r>
      <w:r w:rsidRPr="007E1ADB">
        <w:rPr>
          <w:rFonts w:ascii="Arial" w:eastAsia="Times New Roman" w:hAnsi="Arial" w:cs="Arial"/>
          <w:color w:val="000000"/>
        </w:rPr>
        <w:br/>
        <w:t>called special characters.</w:t>
      </w:r>
    </w:p>
    <w:p w14:paraId="0599AB33" w14:textId="77777777" w:rsidR="00EB0511" w:rsidRPr="007E1ADB" w:rsidRDefault="00EB0511" w:rsidP="007E1ADB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encoder can encode data char as well as data</w:t>
      </w:r>
      <w:r w:rsidRPr="007E1ADB">
        <w:rPr>
          <w:rFonts w:ascii="Arial" w:eastAsia="Times New Roman" w:hAnsi="Arial" w:cs="Arial"/>
          <w:color w:val="000000"/>
        </w:rPr>
        <w:br/>
        <w:t>char, and an input signal to the encoder will</w:t>
      </w:r>
      <w:r w:rsidRPr="007E1ADB">
        <w:rPr>
          <w:rFonts w:ascii="Arial" w:eastAsia="Times New Roman" w:hAnsi="Arial" w:cs="Arial"/>
          <w:color w:val="000000"/>
        </w:rPr>
        <w:br/>
        <w:t>signal the encoder itself if the coming pattern</w:t>
      </w:r>
      <w:r w:rsidRPr="007E1ADB">
        <w:rPr>
          <w:rFonts w:ascii="Arial" w:eastAsia="Times New Roman" w:hAnsi="Arial" w:cs="Arial"/>
          <w:color w:val="000000"/>
        </w:rPr>
        <w:br/>
        <w:t>is data or special char (K/D)</w:t>
      </w:r>
    </w:p>
    <w:p w14:paraId="73496A6A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34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FC-1 Transmission words and Ordered sets</w:t>
      </w:r>
    </w:p>
    <w:p w14:paraId="628448C3" w14:textId="77777777" w:rsidR="00EB0511" w:rsidRPr="007E1ADB" w:rsidRDefault="00EB0511" w:rsidP="007E1ADB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transmitted words are composed by a sequence</w:t>
      </w:r>
      <w:r w:rsidRPr="007E1ADB">
        <w:rPr>
          <w:rFonts w:ascii="Arial" w:eastAsia="Times New Roman" w:hAnsi="Arial" w:cs="Arial"/>
          <w:color w:val="000000"/>
        </w:rPr>
        <w:br/>
        <w:t>of 4 characters.</w:t>
      </w:r>
    </w:p>
    <w:p w14:paraId="07E83C2E" w14:textId="77777777" w:rsidR="00EB0511" w:rsidRPr="007E1ADB" w:rsidRDefault="00EB0511" w:rsidP="007E1ADB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t>The first character of the sequence will tell if</w:t>
      </w:r>
      <w:r w:rsidRPr="007E1ADB">
        <w:rPr>
          <w:rFonts w:ascii="Arial" w:eastAsia="Times New Roman" w:hAnsi="Arial" w:cs="Arial"/>
          <w:color w:val="000000"/>
        </w:rPr>
        <w:br/>
        <w:t>the remaining three need to be interpreted as</w:t>
      </w:r>
      <w:r w:rsidRPr="007E1ADB">
        <w:rPr>
          <w:rFonts w:ascii="Arial" w:eastAsia="Times New Roman" w:hAnsi="Arial" w:cs="Arial"/>
          <w:color w:val="000000"/>
        </w:rPr>
        <w:br/>
        <w:t>control signals or data. If it is a K28.5 then</w:t>
      </w:r>
      <w:r w:rsidRPr="007E1ADB">
        <w:rPr>
          <w:rFonts w:ascii="Arial" w:eastAsia="Times New Roman" w:hAnsi="Arial" w:cs="Arial"/>
          <w:color w:val="000000"/>
        </w:rPr>
        <w:br/>
        <w:t>the next 3 char are to be considered signals, and</w:t>
      </w:r>
      <w:r w:rsidRPr="007E1ADB">
        <w:rPr>
          <w:rFonts w:ascii="Arial" w:eastAsia="Times New Roman" w:hAnsi="Arial" w:cs="Arial"/>
          <w:color w:val="000000"/>
        </w:rPr>
        <w:br/>
        <w:t>the word is called ordered set</w:t>
      </w:r>
    </w:p>
    <w:p w14:paraId="7359744B" w14:textId="77777777" w:rsidR="00EB0511" w:rsidRPr="007E1ADB" w:rsidRDefault="00EB0511" w:rsidP="007E1ADB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The ordered set are divided into Primitive</w:t>
      </w:r>
      <w:r w:rsidRPr="007E1ADB">
        <w:rPr>
          <w:rFonts w:ascii="Arial" w:eastAsia="Times New Roman" w:hAnsi="Arial" w:cs="Arial"/>
          <w:color w:val="000000"/>
        </w:rPr>
        <w:br/>
        <w:t>Signals (fill words and non-fill words), Frame</w:t>
      </w:r>
      <w:r w:rsidRPr="007E1ADB">
        <w:rPr>
          <w:rFonts w:ascii="Arial" w:eastAsia="Times New Roman" w:hAnsi="Arial" w:cs="Arial"/>
          <w:color w:val="000000"/>
        </w:rPr>
        <w:br/>
        <w:t xml:space="preserve">delimiters (SOF and EOF) and Primitive </w:t>
      </w:r>
      <w:proofErr w:type="spellStart"/>
      <w:r w:rsidRPr="007E1ADB">
        <w:rPr>
          <w:rFonts w:ascii="Arial" w:eastAsia="Times New Roman" w:hAnsi="Arial" w:cs="Arial"/>
          <w:color w:val="000000"/>
        </w:rPr>
        <w:t>Seqiences</w:t>
      </w:r>
      <w:proofErr w:type="spellEnd"/>
      <w:r w:rsidRPr="007E1ADB">
        <w:rPr>
          <w:rFonts w:ascii="Arial" w:eastAsia="Times New Roman" w:hAnsi="Arial" w:cs="Arial"/>
          <w:color w:val="000000"/>
        </w:rPr>
        <w:br/>
        <w:t>(if they are repeated multiple time on the line</w:t>
      </w:r>
      <w:r w:rsidRPr="007E1ADB">
        <w:rPr>
          <w:rFonts w:ascii="Arial" w:eastAsia="Times New Roman" w:hAnsi="Arial" w:cs="Arial"/>
          <w:color w:val="000000"/>
        </w:rPr>
        <w:br/>
        <w:t>like NOS, OLS, LR, LRR, LIP, LPB, LPE)</w:t>
      </w:r>
    </w:p>
    <w:p w14:paraId="49CF5B4E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35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FC-2 the frames</w:t>
      </w:r>
    </w:p>
    <w:p w14:paraId="32EE9521" w14:textId="77777777" w:rsidR="00EB0511" w:rsidRPr="007E1ADB" w:rsidRDefault="00EB0511" w:rsidP="007E1ADB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Before any data is </w:t>
      </w:r>
      <w:proofErr w:type="spellStart"/>
      <w:r w:rsidRPr="007E1ADB">
        <w:rPr>
          <w:rFonts w:ascii="Arial" w:eastAsia="Times New Roman" w:hAnsi="Arial" w:cs="Arial"/>
          <w:color w:val="000000"/>
        </w:rPr>
        <w:t>echanged</w:t>
      </w:r>
      <w:proofErr w:type="spellEnd"/>
      <w:r w:rsidRPr="007E1ADB">
        <w:rPr>
          <w:rFonts w:ascii="Arial" w:eastAsia="Times New Roman" w:hAnsi="Arial" w:cs="Arial"/>
          <w:color w:val="000000"/>
        </w:rPr>
        <w:t xml:space="preserve">, a session </w:t>
      </w:r>
      <w:proofErr w:type="gramStart"/>
      <w:r w:rsidRPr="007E1ADB">
        <w:rPr>
          <w:rFonts w:ascii="Arial" w:eastAsia="Times New Roman" w:hAnsi="Arial" w:cs="Arial"/>
          <w:color w:val="000000"/>
        </w:rPr>
        <w:t>need</w:t>
      </w:r>
      <w:proofErr w:type="gramEnd"/>
      <w:r w:rsidRPr="007E1ADB">
        <w:rPr>
          <w:rFonts w:ascii="Arial" w:eastAsia="Times New Roman" w:hAnsi="Arial" w:cs="Arial"/>
          <w:color w:val="000000"/>
        </w:rPr>
        <w:t xml:space="preserve"> to be</w:t>
      </w:r>
      <w:r w:rsidRPr="007E1ADB">
        <w:rPr>
          <w:rFonts w:ascii="Arial" w:eastAsia="Times New Roman" w:hAnsi="Arial" w:cs="Arial"/>
          <w:color w:val="000000"/>
        </w:rPr>
        <w:br/>
        <w:t>established between the end ports, FC-2 is in</w:t>
      </w:r>
      <w:r w:rsidRPr="007E1ADB">
        <w:rPr>
          <w:rFonts w:ascii="Arial" w:eastAsia="Times New Roman" w:hAnsi="Arial" w:cs="Arial"/>
          <w:color w:val="000000"/>
        </w:rPr>
        <w:br/>
        <w:t>charge of login session</w:t>
      </w:r>
    </w:p>
    <w:p w14:paraId="05DBEC02" w14:textId="77777777" w:rsidR="00EB0511" w:rsidRPr="007E1ADB" w:rsidRDefault="00EB0511" w:rsidP="007E1ADB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Once the link is established, FC-2 will handle</w:t>
      </w:r>
      <w:r w:rsidRPr="007E1ADB">
        <w:rPr>
          <w:rFonts w:ascii="Arial" w:eastAsia="Times New Roman" w:hAnsi="Arial" w:cs="Arial"/>
          <w:color w:val="000000"/>
        </w:rPr>
        <w:br/>
        <w:t>frames by using sequences and exchanges</w:t>
      </w:r>
    </w:p>
    <w:p w14:paraId="60F9B41C" w14:textId="77777777" w:rsidR="00EB0511" w:rsidRPr="007E1ADB" w:rsidRDefault="00EB0511" w:rsidP="007E1ADB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FC-2 is also defining the frame format for FC</w:t>
      </w:r>
    </w:p>
    <w:p w14:paraId="667F7687" w14:textId="77777777" w:rsidR="00EB0511" w:rsidRPr="007E1ADB" w:rsidRDefault="00EB0511" w:rsidP="007E1ADB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It also handles flow control and class of services</w:t>
      </w:r>
    </w:p>
    <w:p w14:paraId="42F30983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36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FC-2 Session</w:t>
      </w:r>
    </w:p>
    <w:p w14:paraId="00C0B2B9" w14:textId="77777777" w:rsidR="00EB0511" w:rsidRPr="007E1ADB" w:rsidRDefault="00EB0511" w:rsidP="007E1ADB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Before any data can be exchanged between end</w:t>
      </w:r>
      <w:r w:rsidRPr="007E1ADB">
        <w:rPr>
          <w:rFonts w:ascii="Arial" w:eastAsia="Times New Roman" w:hAnsi="Arial" w:cs="Arial"/>
          <w:color w:val="000000"/>
        </w:rPr>
        <w:br/>
        <w:t xml:space="preserve">points, a session </w:t>
      </w:r>
      <w:proofErr w:type="gramStart"/>
      <w:r w:rsidRPr="007E1ADB">
        <w:rPr>
          <w:rFonts w:ascii="Arial" w:eastAsia="Times New Roman" w:hAnsi="Arial" w:cs="Arial"/>
          <w:color w:val="000000"/>
        </w:rPr>
        <w:t>need</w:t>
      </w:r>
      <w:proofErr w:type="gramEnd"/>
      <w:r w:rsidRPr="007E1ADB">
        <w:rPr>
          <w:rFonts w:ascii="Arial" w:eastAsia="Times New Roman" w:hAnsi="Arial" w:cs="Arial"/>
          <w:color w:val="000000"/>
        </w:rPr>
        <w:t xml:space="preserve"> to be established. During</w:t>
      </w:r>
      <w:r w:rsidRPr="007E1ADB">
        <w:rPr>
          <w:rFonts w:ascii="Arial" w:eastAsia="Times New Roman" w:hAnsi="Arial" w:cs="Arial"/>
          <w:color w:val="000000"/>
        </w:rPr>
        <w:br/>
        <w:t xml:space="preserve">login the end nodes </w:t>
      </w:r>
      <w:proofErr w:type="spellStart"/>
      <w:r w:rsidRPr="007E1ADB">
        <w:rPr>
          <w:rFonts w:ascii="Arial" w:eastAsia="Times New Roman" w:hAnsi="Arial" w:cs="Arial"/>
          <w:color w:val="000000"/>
        </w:rPr>
        <w:t>enchange</w:t>
      </w:r>
      <w:proofErr w:type="spellEnd"/>
      <w:r w:rsidRPr="007E1ADB">
        <w:rPr>
          <w:rFonts w:ascii="Arial" w:eastAsia="Times New Roman" w:hAnsi="Arial" w:cs="Arial"/>
          <w:color w:val="000000"/>
        </w:rPr>
        <w:t xml:space="preserve"> information like</w:t>
      </w:r>
      <w:r w:rsidRPr="007E1ADB">
        <w:rPr>
          <w:rFonts w:ascii="Arial" w:eastAsia="Times New Roman" w:hAnsi="Arial" w:cs="Arial"/>
          <w:color w:val="000000"/>
        </w:rPr>
        <w:br/>
        <w:t>identification, credits (number of outstanding</w:t>
      </w:r>
      <w:r w:rsidRPr="007E1ADB">
        <w:rPr>
          <w:rFonts w:ascii="Arial" w:eastAsia="Times New Roman" w:hAnsi="Arial" w:cs="Arial"/>
          <w:color w:val="000000"/>
        </w:rPr>
        <w:br/>
        <w:t>frames supported)</w:t>
      </w:r>
    </w:p>
    <w:p w14:paraId="7B95054C" w14:textId="77777777" w:rsidR="00EB0511" w:rsidRPr="007E1ADB" w:rsidRDefault="00EB0511" w:rsidP="007E1ADB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When the session is not needed, it gets cleared</w:t>
      </w:r>
      <w:r w:rsidRPr="007E1ADB">
        <w:rPr>
          <w:rFonts w:ascii="Arial" w:eastAsia="Times New Roman" w:hAnsi="Arial" w:cs="Arial"/>
          <w:color w:val="000000"/>
        </w:rPr>
        <w:br/>
        <w:t>by a logout operation</w:t>
      </w:r>
    </w:p>
    <w:p w14:paraId="1EF92741" w14:textId="77777777" w:rsidR="00EB0511" w:rsidRPr="007E1ADB" w:rsidRDefault="00EB0511" w:rsidP="007E1ADB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Within the session each operation happens within</w:t>
      </w:r>
      <w:r w:rsidRPr="007E1ADB">
        <w:rPr>
          <w:rFonts w:ascii="Arial" w:eastAsia="Times New Roman" w:hAnsi="Arial" w:cs="Arial"/>
          <w:color w:val="000000"/>
        </w:rPr>
        <w:br/>
        <w:t>an exchange, that is a set of frames logically</w:t>
      </w:r>
      <w:r w:rsidRPr="007E1ADB">
        <w:rPr>
          <w:rFonts w:ascii="Arial" w:eastAsia="Times New Roman" w:hAnsi="Arial" w:cs="Arial"/>
          <w:color w:val="000000"/>
        </w:rPr>
        <w:br/>
        <w:t>related to each other (example all the frames</w:t>
      </w:r>
      <w:r w:rsidRPr="007E1ADB">
        <w:rPr>
          <w:rFonts w:ascii="Arial" w:eastAsia="Times New Roman" w:hAnsi="Arial" w:cs="Arial"/>
          <w:color w:val="000000"/>
        </w:rPr>
        <w:br/>
        <w:t>implementing a SCSI operation)</w:t>
      </w:r>
    </w:p>
    <w:p w14:paraId="5763A42E" w14:textId="77777777" w:rsidR="00EB0511" w:rsidRPr="007E1ADB" w:rsidRDefault="00EB0511" w:rsidP="007E1ADB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set of frames that constitutes a high-level</w:t>
      </w:r>
      <w:r w:rsidRPr="007E1ADB">
        <w:rPr>
          <w:rFonts w:ascii="Arial" w:eastAsia="Times New Roman" w:hAnsi="Arial" w:cs="Arial"/>
          <w:color w:val="000000"/>
        </w:rPr>
        <w:br/>
        <w:t>protocol information unit, is grouped into a</w:t>
      </w:r>
      <w:r w:rsidRPr="007E1ADB">
        <w:rPr>
          <w:rFonts w:ascii="Arial" w:eastAsia="Times New Roman" w:hAnsi="Arial" w:cs="Arial"/>
          <w:color w:val="000000"/>
        </w:rPr>
        <w:br/>
        <w:t>sequence. An exchange can host multiple sequences</w:t>
      </w:r>
    </w:p>
    <w:p w14:paraId="249E6210" w14:textId="77777777" w:rsidR="00EB0511" w:rsidRPr="007E1ADB" w:rsidRDefault="00EB0511" w:rsidP="007E1ADB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An FC frame is 2112 bytes long, and contains</w:t>
      </w:r>
      <w:r w:rsidRPr="007E1ADB">
        <w:rPr>
          <w:rFonts w:ascii="Arial" w:eastAsia="Times New Roman" w:hAnsi="Arial" w:cs="Arial"/>
          <w:color w:val="000000"/>
        </w:rPr>
        <w:br/>
        <w:t>addressing fields as well as control fields like</w:t>
      </w:r>
      <w:r w:rsidRPr="007E1ADB">
        <w:rPr>
          <w:rFonts w:ascii="Arial" w:eastAsia="Times New Roman" w:hAnsi="Arial" w:cs="Arial"/>
          <w:color w:val="000000"/>
        </w:rPr>
        <w:br/>
        <w:t>exchange ID, sequence ID</w:t>
      </w:r>
    </w:p>
    <w:p w14:paraId="6B24C21F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37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FC-2 flow control</w:t>
      </w:r>
    </w:p>
    <w:p w14:paraId="7C3815F2" w14:textId="77777777" w:rsidR="00EB0511" w:rsidRPr="007E1ADB" w:rsidRDefault="00EB0511" w:rsidP="007E1ADB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t>Flow control is performed in FC via use of</w:t>
      </w:r>
      <w:r w:rsidRPr="007E1ADB">
        <w:rPr>
          <w:rFonts w:ascii="Arial" w:eastAsia="Times New Roman" w:hAnsi="Arial" w:cs="Arial"/>
          <w:color w:val="000000"/>
        </w:rPr>
        <w:br/>
        <w:t>Credits.</w:t>
      </w:r>
    </w:p>
    <w:p w14:paraId="0EAEDA54" w14:textId="77777777" w:rsidR="00EB0511" w:rsidRPr="007E1ADB" w:rsidRDefault="00EB0511" w:rsidP="007E1ADB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At the beginning of a transmission session, the</w:t>
      </w:r>
      <w:r w:rsidRPr="007E1ADB">
        <w:rPr>
          <w:rFonts w:ascii="Arial" w:eastAsia="Times New Roman" w:hAnsi="Arial" w:cs="Arial"/>
          <w:color w:val="000000"/>
        </w:rPr>
        <w:br/>
        <w:t>two end point will negotiate how many frames the</w:t>
      </w:r>
      <w:r w:rsidRPr="007E1ADB">
        <w:rPr>
          <w:rFonts w:ascii="Arial" w:eastAsia="Times New Roman" w:hAnsi="Arial" w:cs="Arial"/>
          <w:color w:val="000000"/>
        </w:rPr>
        <w:br/>
        <w:t>sender can send before they get acknowledged by</w:t>
      </w:r>
      <w:r w:rsidRPr="007E1ADB">
        <w:rPr>
          <w:rFonts w:ascii="Arial" w:eastAsia="Times New Roman" w:hAnsi="Arial" w:cs="Arial"/>
          <w:color w:val="000000"/>
        </w:rPr>
        <w:br/>
        <w:t>the receiver (end to end credits end to end</w:t>
      </w:r>
      <w:r w:rsidRPr="007E1ADB">
        <w:rPr>
          <w:rFonts w:ascii="Arial" w:eastAsia="Times New Roman" w:hAnsi="Arial" w:cs="Arial"/>
          <w:color w:val="000000"/>
        </w:rPr>
        <w:br/>
        <w:t>flow control)</w:t>
      </w:r>
    </w:p>
    <w:p w14:paraId="64FA9444" w14:textId="77777777" w:rsidR="00EB0511" w:rsidRPr="007E1ADB" w:rsidRDefault="00EB0511" w:rsidP="007E1ADB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If there are connection elements in between the</w:t>
      </w:r>
      <w:r w:rsidRPr="007E1ADB">
        <w:rPr>
          <w:rFonts w:ascii="Arial" w:eastAsia="Times New Roman" w:hAnsi="Arial" w:cs="Arial"/>
          <w:color w:val="000000"/>
        </w:rPr>
        <w:br/>
        <w:t>two end point the credits will also be negotiated</w:t>
      </w:r>
      <w:r w:rsidRPr="007E1ADB">
        <w:rPr>
          <w:rFonts w:ascii="Arial" w:eastAsia="Times New Roman" w:hAnsi="Arial" w:cs="Arial"/>
          <w:color w:val="000000"/>
        </w:rPr>
        <w:br/>
        <w:t>at each link (buffer to buffer credits)</w:t>
      </w:r>
    </w:p>
    <w:p w14:paraId="7C16E70A" w14:textId="77777777" w:rsidR="00EB0511" w:rsidRPr="007E1ADB" w:rsidRDefault="00EB0511" w:rsidP="007E1ADB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Each end point of a link will acknowledge receipt</w:t>
      </w:r>
      <w:r w:rsidRPr="007E1ADB">
        <w:rPr>
          <w:rFonts w:ascii="Arial" w:eastAsia="Times New Roman" w:hAnsi="Arial" w:cs="Arial"/>
          <w:color w:val="000000"/>
        </w:rPr>
        <w:br/>
        <w:t>of the frames sending back credits (link by link</w:t>
      </w:r>
      <w:r w:rsidRPr="007E1ADB">
        <w:rPr>
          <w:rFonts w:ascii="Arial" w:eastAsia="Times New Roman" w:hAnsi="Arial" w:cs="Arial"/>
          <w:color w:val="000000"/>
        </w:rPr>
        <w:br/>
        <w:t>or end to end) to the sender, which is now</w:t>
      </w:r>
      <w:r w:rsidRPr="007E1ADB">
        <w:rPr>
          <w:rFonts w:ascii="Arial" w:eastAsia="Times New Roman" w:hAnsi="Arial" w:cs="Arial"/>
          <w:color w:val="000000"/>
        </w:rPr>
        <w:br/>
        <w:t>allowed to send more frames</w:t>
      </w:r>
    </w:p>
    <w:p w14:paraId="15AA71E2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38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FC switching fabric architecture services</w:t>
      </w:r>
    </w:p>
    <w:p w14:paraId="46DF9955" w14:textId="77777777" w:rsidR="00EB0511" w:rsidRPr="007E1ADB" w:rsidRDefault="00EB0511" w:rsidP="007E1ADB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 xml:space="preserve">FC switching fabric relies upon </w:t>
      </w:r>
      <w:proofErr w:type="gramStart"/>
      <w:r w:rsidRPr="007E1ADB">
        <w:rPr>
          <w:rFonts w:ascii="Arial" w:eastAsia="Times New Roman" w:hAnsi="Arial" w:cs="Arial"/>
          <w:color w:val="000000"/>
        </w:rPr>
        <w:t>a number of</w:t>
      </w:r>
      <w:proofErr w:type="gramEnd"/>
      <w:r w:rsidRPr="007E1ADB">
        <w:rPr>
          <w:rFonts w:ascii="Arial" w:eastAsia="Times New Roman" w:hAnsi="Arial" w:cs="Arial"/>
          <w:color w:val="000000"/>
        </w:rPr>
        <w:br/>
        <w:t>software applications to deliver the transport</w:t>
      </w:r>
      <w:r w:rsidRPr="007E1ADB">
        <w:rPr>
          <w:rFonts w:ascii="Arial" w:eastAsia="Times New Roman" w:hAnsi="Arial" w:cs="Arial"/>
          <w:color w:val="000000"/>
        </w:rPr>
        <w:br/>
        <w:t>services to the mapped upper level protocols</w:t>
      </w:r>
    </w:p>
    <w:p w14:paraId="0B0A2E7E" w14:textId="77777777" w:rsidR="00EB0511" w:rsidRPr="007E1ADB" w:rsidRDefault="00EB0511" w:rsidP="007E1ADB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Amongst the many the most relevant ones are</w:t>
      </w:r>
      <w:r w:rsidRPr="007E1ADB">
        <w:rPr>
          <w:rFonts w:ascii="Arial" w:eastAsia="Times New Roman" w:hAnsi="Arial" w:cs="Arial"/>
          <w:color w:val="000000"/>
        </w:rPr>
        <w:br/>
        <w:t>Zoning, Alias services, Domain Controller, Name</w:t>
      </w:r>
      <w:r w:rsidRPr="007E1ADB">
        <w:rPr>
          <w:rFonts w:ascii="Arial" w:eastAsia="Times New Roman" w:hAnsi="Arial" w:cs="Arial"/>
          <w:color w:val="000000"/>
        </w:rPr>
        <w:br/>
        <w:t>Server, FSPF</w:t>
      </w:r>
    </w:p>
    <w:p w14:paraId="20A65EBC" w14:textId="77777777" w:rsidR="00EB0511" w:rsidRPr="007E1ADB" w:rsidRDefault="00EB0511" w:rsidP="007E1ADB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Those services allow the fabric to function with</w:t>
      </w:r>
      <w:r w:rsidRPr="007E1ADB">
        <w:rPr>
          <w:rFonts w:ascii="Arial" w:eastAsia="Times New Roman" w:hAnsi="Arial" w:cs="Arial"/>
          <w:color w:val="000000"/>
        </w:rPr>
        <w:br/>
        <w:t>no disruption, and maintain a consistent set of</w:t>
      </w:r>
      <w:r w:rsidRPr="007E1ADB">
        <w:rPr>
          <w:rFonts w:ascii="Arial" w:eastAsia="Times New Roman" w:hAnsi="Arial" w:cs="Arial"/>
          <w:color w:val="000000"/>
        </w:rPr>
        <w:br/>
        <w:t>distributed information across the nodes of the</w:t>
      </w:r>
      <w:r w:rsidRPr="007E1ADB">
        <w:rPr>
          <w:rFonts w:ascii="Arial" w:eastAsia="Times New Roman" w:hAnsi="Arial" w:cs="Arial"/>
          <w:color w:val="000000"/>
        </w:rPr>
        <w:br/>
        <w:t>fabric, and the end nodes (hosts and storage)</w:t>
      </w:r>
    </w:p>
    <w:p w14:paraId="298D064C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39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Summary</w:t>
      </w:r>
    </w:p>
    <w:p w14:paraId="22376DB3" w14:textId="77777777" w:rsidR="00EB0511" w:rsidRPr="007E1ADB" w:rsidRDefault="00EB0511" w:rsidP="007E1AD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What is a SAN</w:t>
      </w:r>
    </w:p>
    <w:p w14:paraId="43782892" w14:textId="77777777" w:rsidR="00EB0511" w:rsidRPr="007E1ADB" w:rsidRDefault="00EB0511" w:rsidP="007E1AD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Building Blocks of a SAN</w:t>
      </w:r>
    </w:p>
    <w:p w14:paraId="73B939E2" w14:textId="77777777" w:rsidR="00EB0511" w:rsidRPr="007E1ADB" w:rsidRDefault="00EB0511" w:rsidP="007E1AD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A zoom into the Storage Architectures</w:t>
      </w:r>
    </w:p>
    <w:p w14:paraId="23EE92EE" w14:textId="77777777" w:rsidR="00EB0511" w:rsidRPr="007E1ADB" w:rsidRDefault="00EB0511" w:rsidP="007E1AD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SAN elements and architecture</w:t>
      </w:r>
    </w:p>
    <w:p w14:paraId="128789CF" w14:textId="77777777" w:rsidR="00EB0511" w:rsidRPr="007E1ADB" w:rsidRDefault="00EB0511" w:rsidP="007E1AD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Basic Protocols and Mechanisms</w:t>
      </w:r>
    </w:p>
    <w:p w14:paraId="74BE7967" w14:textId="77777777" w:rsidR="00EB0511" w:rsidRPr="007E1ADB" w:rsidRDefault="00EB0511" w:rsidP="007E1ADB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Who is who Standardization Bodies and Industry</w:t>
      </w:r>
      <w:r w:rsidRPr="007E1ADB">
        <w:rPr>
          <w:rFonts w:ascii="Arial" w:eastAsia="Times New Roman" w:hAnsi="Arial" w:cs="Arial"/>
          <w:color w:val="000000"/>
        </w:rPr>
        <w:br/>
      </w:r>
      <w:proofErr w:type="gramStart"/>
      <w:r w:rsidRPr="007E1ADB">
        <w:rPr>
          <w:rFonts w:ascii="Arial" w:eastAsia="Times New Roman" w:hAnsi="Arial" w:cs="Arial"/>
          <w:color w:val="000000"/>
        </w:rPr>
        <w:t>Organizations</w:t>
      </w:r>
      <w:proofErr w:type="gramEnd"/>
    </w:p>
    <w:p w14:paraId="4A444EE4" w14:textId="77777777" w:rsidR="00EB0511" w:rsidRPr="007E1ADB" w:rsidRDefault="00EB0511" w:rsidP="00EB0511">
      <w:pPr>
        <w:rPr>
          <w:rFonts w:ascii="Arial" w:eastAsia="Times New Roman" w:hAnsi="Arial" w:cs="Arial"/>
        </w:rPr>
      </w:pP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40</w:t>
      </w:r>
      <w:r w:rsidRPr="007E1ADB">
        <w:rPr>
          <w:rFonts w:ascii="Arial" w:eastAsia="Times New Roman" w:hAnsi="Arial" w:cs="Arial"/>
          <w:color w:val="000000"/>
        </w:rPr>
        <w:br/>
      </w:r>
      <w:r w:rsidRPr="007E1ADB">
        <w:rPr>
          <w:rFonts w:ascii="Arial" w:eastAsia="Times New Roman" w:hAnsi="Arial" w:cs="Arial"/>
          <w:color w:val="000000"/>
          <w:shd w:val="clear" w:color="auto" w:fill="FFFFFF"/>
        </w:rPr>
        <w:t>Standardization Bodies and Industry Organizations</w:t>
      </w:r>
    </w:p>
    <w:p w14:paraId="39935F04" w14:textId="77777777" w:rsidR="00EB0511" w:rsidRPr="007E1ADB" w:rsidRDefault="00EB0511" w:rsidP="007E1ADB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 is standardized by ANSI, in T11 committee</w:t>
      </w:r>
      <w:r w:rsidRPr="007E1ADB">
        <w:rPr>
          <w:rFonts w:ascii="Arial" w:eastAsia="Times New Roman" w:hAnsi="Arial" w:cs="Arial"/>
          <w:color w:val="000000"/>
        </w:rPr>
        <w:br/>
        <w:t>(www.T11.org)</w:t>
      </w:r>
    </w:p>
    <w:p w14:paraId="65B0DC4A" w14:textId="77777777" w:rsidR="00EB0511" w:rsidRPr="007E1ADB" w:rsidRDefault="00EB0511" w:rsidP="007E1ADB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SCSI is standardized by ANSI, in T10 committee</w:t>
      </w:r>
      <w:r w:rsidRPr="007E1ADB">
        <w:rPr>
          <w:rFonts w:ascii="Arial" w:eastAsia="Times New Roman" w:hAnsi="Arial" w:cs="Arial"/>
          <w:color w:val="000000"/>
        </w:rPr>
        <w:br/>
        <w:t>(www.T10.org)</w:t>
      </w:r>
    </w:p>
    <w:p w14:paraId="4CFFF9CB" w14:textId="77777777" w:rsidR="00EB0511" w:rsidRPr="007E1ADB" w:rsidRDefault="00EB0511" w:rsidP="007E1ADB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lastRenderedPageBreak/>
        <w:t>IETF is dealing with iSCSI, FCIP, IPFC (IP/FC</w:t>
      </w:r>
      <w:r w:rsidRPr="007E1ADB">
        <w:rPr>
          <w:rFonts w:ascii="Arial" w:eastAsia="Times New Roman" w:hAnsi="Arial" w:cs="Arial"/>
          <w:color w:val="000000"/>
        </w:rPr>
        <w:br/>
        <w:t>protocols) requests for comments (RFC)</w:t>
      </w:r>
      <w:r w:rsidRPr="007E1ADB">
        <w:rPr>
          <w:rFonts w:ascii="Arial" w:eastAsia="Times New Roman" w:hAnsi="Arial" w:cs="Arial"/>
          <w:color w:val="000000"/>
        </w:rPr>
        <w:br/>
        <w:t>(www.ietf.org)</w:t>
      </w:r>
    </w:p>
    <w:p w14:paraId="131EC4B4" w14:textId="77777777" w:rsidR="00EB0511" w:rsidRPr="007E1ADB" w:rsidRDefault="00EB0511" w:rsidP="007E1ADB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SNIA is the Storage Networking Industry</w:t>
      </w:r>
      <w:r w:rsidRPr="007E1ADB">
        <w:rPr>
          <w:rFonts w:ascii="Arial" w:eastAsia="Times New Roman" w:hAnsi="Arial" w:cs="Arial"/>
          <w:color w:val="000000"/>
        </w:rPr>
        <w:br/>
        <w:t>Association and it is not in charge of</w:t>
      </w:r>
      <w:r w:rsidRPr="007E1ADB">
        <w:rPr>
          <w:rFonts w:ascii="Arial" w:eastAsia="Times New Roman" w:hAnsi="Arial" w:cs="Arial"/>
          <w:color w:val="000000"/>
        </w:rPr>
        <w:br/>
        <w:t>standardization (www.snia.org)</w:t>
      </w:r>
    </w:p>
    <w:p w14:paraId="1E6CECB5" w14:textId="77777777" w:rsidR="00EB0511" w:rsidRPr="007E1ADB" w:rsidRDefault="00EB0511" w:rsidP="007E1ADB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FCIA is the Fiber Channel Industry Association</w:t>
      </w:r>
      <w:r w:rsidRPr="007E1ADB">
        <w:rPr>
          <w:rFonts w:ascii="Arial" w:eastAsia="Times New Roman" w:hAnsi="Arial" w:cs="Arial"/>
          <w:color w:val="000000"/>
        </w:rPr>
        <w:br/>
        <w:t>and it is not in charge of standardization</w:t>
      </w:r>
      <w:r w:rsidRPr="007E1ADB">
        <w:rPr>
          <w:rFonts w:ascii="Arial" w:eastAsia="Times New Roman" w:hAnsi="Arial" w:cs="Arial"/>
          <w:color w:val="000000"/>
        </w:rPr>
        <w:br/>
        <w:t>(www.fibrechannel.org)</w:t>
      </w:r>
    </w:p>
    <w:p w14:paraId="53C1A1E3" w14:textId="77777777" w:rsidR="00EB0511" w:rsidRPr="007E1ADB" w:rsidRDefault="00EB0511" w:rsidP="007E1ADB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E1ADB">
        <w:rPr>
          <w:rFonts w:ascii="Arial" w:eastAsia="Times New Roman" w:hAnsi="Arial" w:cs="Arial"/>
          <w:color w:val="000000"/>
        </w:rPr>
        <w:t>UNH is University of New Hampshire, and it is</w:t>
      </w:r>
      <w:r w:rsidRPr="007E1ADB">
        <w:rPr>
          <w:rFonts w:ascii="Arial" w:eastAsia="Times New Roman" w:hAnsi="Arial" w:cs="Arial"/>
          <w:color w:val="000000"/>
        </w:rPr>
        <w:br/>
        <w:t>traditionally involved with interoperability</w:t>
      </w:r>
      <w:r w:rsidRPr="007E1ADB">
        <w:rPr>
          <w:rFonts w:ascii="Arial" w:eastAsia="Times New Roman" w:hAnsi="Arial" w:cs="Arial"/>
          <w:color w:val="000000"/>
        </w:rPr>
        <w:br/>
        <w:t>third party testing. It is not a standard body</w:t>
      </w:r>
      <w:r w:rsidRPr="007E1ADB">
        <w:rPr>
          <w:rFonts w:ascii="Arial" w:eastAsia="Times New Roman" w:hAnsi="Arial" w:cs="Arial"/>
          <w:color w:val="000000"/>
        </w:rPr>
        <w:br/>
        <w:t>(http//www.unh.edu)</w:t>
      </w:r>
    </w:p>
    <w:p w14:paraId="2B5A489E" w14:textId="77777777" w:rsidR="00A9204E" w:rsidRPr="007E1ADB" w:rsidRDefault="00A9204E">
      <w:pPr>
        <w:rPr>
          <w:rFonts w:ascii="Arial" w:hAnsi="Arial" w:cs="Arial"/>
        </w:rPr>
      </w:pPr>
    </w:p>
    <w:sectPr w:rsidR="00A9204E" w:rsidRPr="007E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4C6"/>
    <w:multiLevelType w:val="multilevel"/>
    <w:tmpl w:val="DBC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289D"/>
    <w:multiLevelType w:val="multilevel"/>
    <w:tmpl w:val="A61A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09A1"/>
    <w:multiLevelType w:val="multilevel"/>
    <w:tmpl w:val="1BF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23316"/>
    <w:multiLevelType w:val="multilevel"/>
    <w:tmpl w:val="0A2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F38C5"/>
    <w:multiLevelType w:val="multilevel"/>
    <w:tmpl w:val="164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A067D"/>
    <w:multiLevelType w:val="multilevel"/>
    <w:tmpl w:val="52B8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E4EB8"/>
    <w:multiLevelType w:val="multilevel"/>
    <w:tmpl w:val="7D7A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2780F"/>
    <w:multiLevelType w:val="multilevel"/>
    <w:tmpl w:val="52A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07F25"/>
    <w:multiLevelType w:val="multilevel"/>
    <w:tmpl w:val="FA20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E3420"/>
    <w:multiLevelType w:val="multilevel"/>
    <w:tmpl w:val="E260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E2353"/>
    <w:multiLevelType w:val="multilevel"/>
    <w:tmpl w:val="BA30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93075"/>
    <w:multiLevelType w:val="multilevel"/>
    <w:tmpl w:val="4B1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F44BE"/>
    <w:multiLevelType w:val="multilevel"/>
    <w:tmpl w:val="E350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07C76"/>
    <w:multiLevelType w:val="multilevel"/>
    <w:tmpl w:val="FF2A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653A8"/>
    <w:multiLevelType w:val="multilevel"/>
    <w:tmpl w:val="1DF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13D5F"/>
    <w:multiLevelType w:val="multilevel"/>
    <w:tmpl w:val="5F2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34046"/>
    <w:multiLevelType w:val="multilevel"/>
    <w:tmpl w:val="E21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3769B"/>
    <w:multiLevelType w:val="multilevel"/>
    <w:tmpl w:val="BC0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56633"/>
    <w:multiLevelType w:val="multilevel"/>
    <w:tmpl w:val="F7B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72BF1"/>
    <w:multiLevelType w:val="multilevel"/>
    <w:tmpl w:val="D91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66BE9"/>
    <w:multiLevelType w:val="multilevel"/>
    <w:tmpl w:val="3C7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A6F16"/>
    <w:multiLevelType w:val="multilevel"/>
    <w:tmpl w:val="EB9A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F2446"/>
    <w:multiLevelType w:val="multilevel"/>
    <w:tmpl w:val="A54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B4C3C"/>
    <w:multiLevelType w:val="multilevel"/>
    <w:tmpl w:val="CBA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82743"/>
    <w:multiLevelType w:val="multilevel"/>
    <w:tmpl w:val="DC7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B0F36"/>
    <w:multiLevelType w:val="multilevel"/>
    <w:tmpl w:val="56F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E0FEE"/>
    <w:multiLevelType w:val="multilevel"/>
    <w:tmpl w:val="971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11EAB"/>
    <w:multiLevelType w:val="multilevel"/>
    <w:tmpl w:val="92B2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37D0F"/>
    <w:multiLevelType w:val="multilevel"/>
    <w:tmpl w:val="19B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501FA3"/>
    <w:multiLevelType w:val="multilevel"/>
    <w:tmpl w:val="CB4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53DDB"/>
    <w:multiLevelType w:val="multilevel"/>
    <w:tmpl w:val="997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837609"/>
    <w:multiLevelType w:val="multilevel"/>
    <w:tmpl w:val="29E4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9F0CB5"/>
    <w:multiLevelType w:val="multilevel"/>
    <w:tmpl w:val="5F6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45193"/>
    <w:multiLevelType w:val="multilevel"/>
    <w:tmpl w:val="6270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B5A6F"/>
    <w:multiLevelType w:val="multilevel"/>
    <w:tmpl w:val="51CA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43BC4"/>
    <w:multiLevelType w:val="multilevel"/>
    <w:tmpl w:val="309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547C04"/>
    <w:multiLevelType w:val="multilevel"/>
    <w:tmpl w:val="D1D6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93FF7"/>
    <w:multiLevelType w:val="multilevel"/>
    <w:tmpl w:val="4CA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9"/>
  </w:num>
  <w:num w:numId="3">
    <w:abstractNumId w:val="20"/>
  </w:num>
  <w:num w:numId="4">
    <w:abstractNumId w:val="21"/>
  </w:num>
  <w:num w:numId="5">
    <w:abstractNumId w:val="17"/>
  </w:num>
  <w:num w:numId="6">
    <w:abstractNumId w:val="34"/>
  </w:num>
  <w:num w:numId="7">
    <w:abstractNumId w:val="32"/>
  </w:num>
  <w:num w:numId="8">
    <w:abstractNumId w:val="28"/>
  </w:num>
  <w:num w:numId="9">
    <w:abstractNumId w:val="19"/>
  </w:num>
  <w:num w:numId="10">
    <w:abstractNumId w:val="3"/>
  </w:num>
  <w:num w:numId="11">
    <w:abstractNumId w:val="27"/>
  </w:num>
  <w:num w:numId="12">
    <w:abstractNumId w:val="16"/>
  </w:num>
  <w:num w:numId="13">
    <w:abstractNumId w:val="31"/>
  </w:num>
  <w:num w:numId="14">
    <w:abstractNumId w:val="12"/>
  </w:num>
  <w:num w:numId="15">
    <w:abstractNumId w:val="37"/>
  </w:num>
  <w:num w:numId="16">
    <w:abstractNumId w:val="10"/>
  </w:num>
  <w:num w:numId="17">
    <w:abstractNumId w:val="1"/>
  </w:num>
  <w:num w:numId="18">
    <w:abstractNumId w:val="18"/>
  </w:num>
  <w:num w:numId="19">
    <w:abstractNumId w:val="9"/>
  </w:num>
  <w:num w:numId="20">
    <w:abstractNumId w:val="26"/>
  </w:num>
  <w:num w:numId="21">
    <w:abstractNumId w:val="30"/>
  </w:num>
  <w:num w:numId="22">
    <w:abstractNumId w:val="36"/>
  </w:num>
  <w:num w:numId="23">
    <w:abstractNumId w:val="11"/>
  </w:num>
  <w:num w:numId="24">
    <w:abstractNumId w:val="2"/>
  </w:num>
  <w:num w:numId="25">
    <w:abstractNumId w:val="0"/>
  </w:num>
  <w:num w:numId="26">
    <w:abstractNumId w:val="5"/>
  </w:num>
  <w:num w:numId="27">
    <w:abstractNumId w:val="8"/>
  </w:num>
  <w:num w:numId="28">
    <w:abstractNumId w:val="6"/>
  </w:num>
  <w:num w:numId="29">
    <w:abstractNumId w:val="14"/>
  </w:num>
  <w:num w:numId="30">
    <w:abstractNumId w:val="23"/>
  </w:num>
  <w:num w:numId="31">
    <w:abstractNumId w:val="24"/>
  </w:num>
  <w:num w:numId="32">
    <w:abstractNumId w:val="4"/>
  </w:num>
  <w:num w:numId="33">
    <w:abstractNumId w:val="35"/>
  </w:num>
  <w:num w:numId="34">
    <w:abstractNumId w:val="15"/>
  </w:num>
  <w:num w:numId="35">
    <w:abstractNumId w:val="22"/>
  </w:num>
  <w:num w:numId="36">
    <w:abstractNumId w:val="25"/>
  </w:num>
  <w:num w:numId="37">
    <w:abstractNumId w:val="33"/>
  </w:num>
  <w:num w:numId="38">
    <w:abstractNumId w:val="1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11"/>
    <w:rsid w:val="005F4C59"/>
    <w:rsid w:val="00645252"/>
    <w:rsid w:val="006D3D74"/>
    <w:rsid w:val="007E1ADB"/>
    <w:rsid w:val="0083569A"/>
    <w:rsid w:val="00A9204E"/>
    <w:rsid w:val="00EB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C80E"/>
  <w15:chartTrackingRefBased/>
  <w15:docId w15:val="{A3D91556-787B-4EDB-98A5-4226BF2B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amoha\AppData\Local\Microsoft\Office\16.0\DTS\en-US%7b4EEF58B5-70E1-4212-A4A3-45AA84AEE2E6%7d\%7bB2D7A082-2D8E-4DC6-8AB1-BF13F07B3183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{B2D7A082-2D8E-4DC6-8AB1-BF13F07B3183}tf02786999</Template>
  <TotalTime>3</TotalTime>
  <Pages>1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Haramohan</dc:creator>
  <cp:keywords/>
  <dc:description/>
  <cp:lastModifiedBy>Sahu, Haramohan</cp:lastModifiedBy>
  <cp:revision>3</cp:revision>
  <dcterms:created xsi:type="dcterms:W3CDTF">2020-03-02T05:45:00Z</dcterms:created>
  <dcterms:modified xsi:type="dcterms:W3CDTF">2020-03-02T05:49:00Z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